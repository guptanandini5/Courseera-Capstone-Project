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98979" w14:textId="77777777" w:rsidR="00495B35" w:rsidRDefault="00495B35" w:rsidP="00495B35">
      <w:pPr>
        <w:spacing w:line="0" w:lineRule="atLeast"/>
        <w:ind w:right="20"/>
        <w:jc w:val="center"/>
        <w:rPr>
          <w:rFonts w:ascii="Arial" w:eastAsia="Arial" w:hAnsi="Arial"/>
          <w:b/>
          <w:sz w:val="40"/>
        </w:rPr>
      </w:pPr>
      <w:bookmarkStart w:id="0" w:name="page1"/>
      <w:bookmarkStart w:id="1" w:name="_Hlk41435837"/>
      <w:bookmarkEnd w:id="0"/>
      <w:r>
        <w:rPr>
          <w:rFonts w:ascii="Arial" w:eastAsia="Arial" w:hAnsi="Arial"/>
          <w:b/>
          <w:sz w:val="40"/>
        </w:rPr>
        <w:t>IBM – COURSERA</w:t>
      </w:r>
    </w:p>
    <w:p w14:paraId="1AFBB569" w14:textId="77777777" w:rsidR="00495B35" w:rsidRDefault="00495B35" w:rsidP="00495B35">
      <w:pPr>
        <w:spacing w:line="195" w:lineRule="exact"/>
        <w:rPr>
          <w:rFonts w:ascii="Times New Roman" w:eastAsia="Times New Roman" w:hAnsi="Times New Roman"/>
          <w:sz w:val="24"/>
        </w:rPr>
      </w:pPr>
    </w:p>
    <w:p w14:paraId="456B3770" w14:textId="77777777" w:rsidR="00495B35" w:rsidRDefault="00495B35" w:rsidP="00495B35">
      <w:pPr>
        <w:spacing w:line="0" w:lineRule="atLeast"/>
        <w:ind w:right="20"/>
        <w:jc w:val="center"/>
        <w:rPr>
          <w:rFonts w:ascii="Arial" w:eastAsia="Arial" w:hAnsi="Arial"/>
          <w:b/>
          <w:sz w:val="40"/>
        </w:rPr>
      </w:pPr>
      <w:r>
        <w:rPr>
          <w:rFonts w:ascii="Arial" w:eastAsia="Arial" w:hAnsi="Arial"/>
          <w:b/>
          <w:sz w:val="40"/>
        </w:rPr>
        <w:t>DATA SCIENCE SPECIALIZATION</w:t>
      </w:r>
    </w:p>
    <w:p w14:paraId="3D3AA9AA" w14:textId="77777777" w:rsidR="00495B35" w:rsidRDefault="00495B35" w:rsidP="00495B35">
      <w:pPr>
        <w:spacing w:line="200" w:lineRule="exact"/>
        <w:rPr>
          <w:rFonts w:ascii="Times New Roman" w:eastAsia="Times New Roman" w:hAnsi="Times New Roman"/>
          <w:sz w:val="24"/>
        </w:rPr>
      </w:pPr>
    </w:p>
    <w:p w14:paraId="0E8BC0C4" w14:textId="77777777" w:rsidR="00495B35" w:rsidRDefault="00495B35" w:rsidP="00495B35">
      <w:pPr>
        <w:spacing w:line="200" w:lineRule="exact"/>
        <w:rPr>
          <w:rFonts w:ascii="Times New Roman" w:eastAsia="Times New Roman" w:hAnsi="Times New Roman"/>
          <w:sz w:val="24"/>
        </w:rPr>
      </w:pPr>
    </w:p>
    <w:p w14:paraId="226EE929" w14:textId="77777777" w:rsidR="00495B35" w:rsidRDefault="00495B35" w:rsidP="00495B35">
      <w:pPr>
        <w:spacing w:line="200" w:lineRule="exact"/>
        <w:rPr>
          <w:rFonts w:ascii="Times New Roman" w:eastAsia="Times New Roman" w:hAnsi="Times New Roman"/>
          <w:sz w:val="24"/>
        </w:rPr>
      </w:pPr>
    </w:p>
    <w:p w14:paraId="13F38817" w14:textId="77777777" w:rsidR="00495B35" w:rsidRDefault="00495B35" w:rsidP="00495B35">
      <w:pPr>
        <w:spacing w:line="270" w:lineRule="exact"/>
        <w:rPr>
          <w:rFonts w:ascii="Times New Roman" w:eastAsia="Times New Roman" w:hAnsi="Times New Roman"/>
          <w:sz w:val="24"/>
        </w:rPr>
      </w:pPr>
    </w:p>
    <w:p w14:paraId="00B884B2" w14:textId="77777777" w:rsidR="00495B35" w:rsidRDefault="00495B35" w:rsidP="00495B35">
      <w:pPr>
        <w:spacing w:line="348" w:lineRule="auto"/>
        <w:ind w:left="900" w:right="920"/>
        <w:jc w:val="center"/>
        <w:rPr>
          <w:rFonts w:ascii="Arial" w:eastAsia="Arial" w:hAnsi="Arial"/>
          <w:b/>
          <w:sz w:val="39"/>
        </w:rPr>
      </w:pPr>
      <w:r>
        <w:rPr>
          <w:rFonts w:ascii="Arial" w:eastAsia="Arial" w:hAnsi="Arial"/>
          <w:b/>
          <w:sz w:val="39"/>
        </w:rPr>
        <w:t xml:space="preserve">CAPSTONE PROJECT – FINAL REPORT </w:t>
      </w:r>
      <w:proofErr w:type="gramStart"/>
      <w:r>
        <w:rPr>
          <w:rFonts w:ascii="Arial" w:eastAsia="Arial" w:hAnsi="Arial"/>
          <w:b/>
          <w:sz w:val="39"/>
        </w:rPr>
        <w:t>The</w:t>
      </w:r>
      <w:proofErr w:type="gramEnd"/>
      <w:r>
        <w:rPr>
          <w:rFonts w:ascii="Arial" w:eastAsia="Arial" w:hAnsi="Arial"/>
          <w:b/>
          <w:sz w:val="39"/>
        </w:rPr>
        <w:t xml:space="preserve"> Battle of the </w:t>
      </w:r>
      <w:proofErr w:type="spellStart"/>
      <w:r>
        <w:rPr>
          <w:rFonts w:ascii="Arial" w:eastAsia="Arial" w:hAnsi="Arial"/>
          <w:b/>
          <w:sz w:val="39"/>
        </w:rPr>
        <w:t>Neighborhoods</w:t>
      </w:r>
      <w:proofErr w:type="spellEnd"/>
    </w:p>
    <w:bookmarkEnd w:id="1"/>
    <w:p w14:paraId="41C745D4" w14:textId="77777777" w:rsidR="00495B35" w:rsidRDefault="00495B35" w:rsidP="00495B35">
      <w:pPr>
        <w:spacing w:line="20" w:lineRule="exact"/>
        <w:rPr>
          <w:rFonts w:ascii="Times New Roman" w:eastAsia="Times New Roman" w:hAnsi="Times New Roman"/>
          <w:sz w:val="24"/>
        </w:rPr>
      </w:pPr>
    </w:p>
    <w:p w14:paraId="14CEB375" w14:textId="77777777" w:rsidR="00495B35" w:rsidRDefault="00495B35" w:rsidP="00495B35">
      <w:pPr>
        <w:spacing w:line="200" w:lineRule="exact"/>
        <w:rPr>
          <w:rFonts w:ascii="Times New Roman" w:eastAsia="Times New Roman" w:hAnsi="Times New Roman"/>
          <w:sz w:val="24"/>
        </w:rPr>
      </w:pPr>
    </w:p>
    <w:p w14:paraId="58C73B7C" w14:textId="77777777" w:rsidR="00495B35" w:rsidRDefault="00495B35" w:rsidP="00495B35">
      <w:pPr>
        <w:spacing w:line="200" w:lineRule="exact"/>
        <w:rPr>
          <w:rFonts w:ascii="Times New Roman" w:eastAsia="Times New Roman" w:hAnsi="Times New Roman"/>
          <w:sz w:val="24"/>
        </w:rPr>
      </w:pPr>
    </w:p>
    <w:p w14:paraId="6E41F5C9" w14:textId="77777777" w:rsidR="00495B35" w:rsidRDefault="00495B35" w:rsidP="00495B35">
      <w:pPr>
        <w:spacing w:line="200" w:lineRule="exact"/>
        <w:rPr>
          <w:rFonts w:ascii="Times New Roman" w:eastAsia="Times New Roman" w:hAnsi="Times New Roman"/>
          <w:sz w:val="24"/>
        </w:rPr>
      </w:pPr>
    </w:p>
    <w:p w14:paraId="737F15E1" w14:textId="77777777" w:rsidR="00495B35" w:rsidRDefault="00495B35" w:rsidP="00495B35">
      <w:pPr>
        <w:spacing w:line="200" w:lineRule="exact"/>
        <w:rPr>
          <w:rFonts w:ascii="Times New Roman" w:eastAsia="Times New Roman" w:hAnsi="Times New Roman"/>
          <w:sz w:val="24"/>
        </w:rPr>
      </w:pPr>
    </w:p>
    <w:p w14:paraId="6D774E4C" w14:textId="77777777" w:rsidR="00495B35" w:rsidRDefault="00495B35" w:rsidP="00495B35">
      <w:pPr>
        <w:spacing w:line="200" w:lineRule="exact"/>
        <w:rPr>
          <w:rFonts w:ascii="Times New Roman" w:eastAsia="Times New Roman" w:hAnsi="Times New Roman"/>
          <w:sz w:val="24"/>
        </w:rPr>
      </w:pPr>
    </w:p>
    <w:p w14:paraId="1503B9AA" w14:textId="77777777" w:rsidR="00495B35" w:rsidRDefault="00495B35" w:rsidP="00495B35">
      <w:pPr>
        <w:spacing w:line="200" w:lineRule="exact"/>
        <w:rPr>
          <w:rFonts w:ascii="Times New Roman" w:eastAsia="Times New Roman" w:hAnsi="Times New Roman"/>
          <w:sz w:val="24"/>
        </w:rPr>
      </w:pPr>
    </w:p>
    <w:p w14:paraId="4AF67291" w14:textId="77777777" w:rsidR="00495B35" w:rsidRDefault="00495B35" w:rsidP="00495B35">
      <w:pPr>
        <w:spacing w:line="200" w:lineRule="exact"/>
        <w:rPr>
          <w:rFonts w:ascii="Times New Roman" w:eastAsia="Times New Roman" w:hAnsi="Times New Roman"/>
          <w:sz w:val="24"/>
        </w:rPr>
      </w:pPr>
    </w:p>
    <w:p w14:paraId="6B960D46" w14:textId="77777777" w:rsidR="00495B35" w:rsidRDefault="00495B35" w:rsidP="00495B35">
      <w:pPr>
        <w:spacing w:line="200" w:lineRule="exact"/>
        <w:rPr>
          <w:rFonts w:ascii="Times New Roman" w:eastAsia="Times New Roman" w:hAnsi="Times New Roman"/>
          <w:sz w:val="24"/>
        </w:rPr>
      </w:pPr>
    </w:p>
    <w:p w14:paraId="76882625" w14:textId="77777777" w:rsidR="00495B35" w:rsidRDefault="00495B35" w:rsidP="00495B35">
      <w:pPr>
        <w:spacing w:line="200" w:lineRule="exact"/>
        <w:rPr>
          <w:rFonts w:ascii="Times New Roman" w:eastAsia="Times New Roman" w:hAnsi="Times New Roman"/>
          <w:sz w:val="24"/>
        </w:rPr>
      </w:pPr>
    </w:p>
    <w:p w14:paraId="602C530C" w14:textId="6D2FFCEE" w:rsidR="00495B35" w:rsidRDefault="00495B35" w:rsidP="00495B35">
      <w:pPr>
        <w:spacing w:line="200" w:lineRule="exact"/>
        <w:rPr>
          <w:rFonts w:ascii="Times New Roman" w:eastAsia="Times New Roman" w:hAnsi="Times New Roman"/>
          <w:sz w:val="24"/>
        </w:rPr>
      </w:pPr>
      <w:r>
        <w:rPr>
          <w:rFonts w:ascii="Arial" w:eastAsia="Arial" w:hAnsi="Arial"/>
          <w:b/>
          <w:noProof/>
          <w:sz w:val="39"/>
        </w:rPr>
        <w:drawing>
          <wp:anchor distT="0" distB="0" distL="114300" distR="114300" simplePos="0" relativeHeight="251659264" behindDoc="1" locked="0" layoutInCell="1" allowOverlap="1" wp14:anchorId="57A58460" wp14:editId="2F44D7F6">
            <wp:simplePos x="0" y="0"/>
            <wp:positionH relativeFrom="column">
              <wp:posOffset>533400</wp:posOffset>
            </wp:positionH>
            <wp:positionV relativeFrom="paragraph">
              <wp:posOffset>-1155700</wp:posOffset>
            </wp:positionV>
            <wp:extent cx="4878000" cy="5479200"/>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8000" cy="5479200"/>
                    </a:xfrm>
                    <a:prstGeom prst="rect">
                      <a:avLst/>
                    </a:prstGeom>
                    <a:noFill/>
                  </pic:spPr>
                </pic:pic>
              </a:graphicData>
            </a:graphic>
            <wp14:sizeRelH relativeFrom="page">
              <wp14:pctWidth>0</wp14:pctWidth>
            </wp14:sizeRelH>
            <wp14:sizeRelV relativeFrom="page">
              <wp14:pctHeight>0</wp14:pctHeight>
            </wp14:sizeRelV>
          </wp:anchor>
        </w:drawing>
      </w:r>
    </w:p>
    <w:p w14:paraId="1F7AEC12" w14:textId="77777777" w:rsidR="00495B35" w:rsidRDefault="00495B35" w:rsidP="00495B35">
      <w:pPr>
        <w:spacing w:line="200" w:lineRule="exact"/>
        <w:rPr>
          <w:rFonts w:ascii="Times New Roman" w:eastAsia="Times New Roman" w:hAnsi="Times New Roman"/>
          <w:sz w:val="24"/>
        </w:rPr>
      </w:pPr>
    </w:p>
    <w:p w14:paraId="49BF39EB" w14:textId="77777777" w:rsidR="00495B35" w:rsidRDefault="00495B35" w:rsidP="00495B35">
      <w:pPr>
        <w:spacing w:line="200" w:lineRule="exact"/>
        <w:rPr>
          <w:rFonts w:ascii="Times New Roman" w:eastAsia="Times New Roman" w:hAnsi="Times New Roman"/>
          <w:sz w:val="24"/>
        </w:rPr>
      </w:pPr>
    </w:p>
    <w:p w14:paraId="481DBBDF" w14:textId="77777777" w:rsidR="00495B35" w:rsidRDefault="00495B35" w:rsidP="00495B35">
      <w:pPr>
        <w:spacing w:line="200" w:lineRule="exact"/>
        <w:rPr>
          <w:rFonts w:ascii="Times New Roman" w:eastAsia="Times New Roman" w:hAnsi="Times New Roman"/>
          <w:sz w:val="24"/>
        </w:rPr>
      </w:pPr>
    </w:p>
    <w:p w14:paraId="37BD2923" w14:textId="77777777" w:rsidR="00495B35" w:rsidRDefault="00495B35" w:rsidP="00495B35">
      <w:pPr>
        <w:spacing w:line="200" w:lineRule="exact"/>
        <w:rPr>
          <w:rFonts w:ascii="Times New Roman" w:eastAsia="Times New Roman" w:hAnsi="Times New Roman"/>
          <w:sz w:val="24"/>
        </w:rPr>
      </w:pPr>
    </w:p>
    <w:p w14:paraId="6EDFF65C" w14:textId="77777777" w:rsidR="00495B35" w:rsidRDefault="00495B35" w:rsidP="00495B35">
      <w:pPr>
        <w:spacing w:line="200" w:lineRule="exact"/>
        <w:rPr>
          <w:rFonts w:ascii="Times New Roman" w:eastAsia="Times New Roman" w:hAnsi="Times New Roman"/>
          <w:sz w:val="24"/>
        </w:rPr>
      </w:pPr>
    </w:p>
    <w:p w14:paraId="20FB0EAD" w14:textId="77777777" w:rsidR="00495B35" w:rsidRDefault="00495B35" w:rsidP="00495B35">
      <w:pPr>
        <w:spacing w:line="200" w:lineRule="exact"/>
        <w:rPr>
          <w:rFonts w:ascii="Times New Roman" w:eastAsia="Times New Roman" w:hAnsi="Times New Roman"/>
          <w:sz w:val="24"/>
        </w:rPr>
      </w:pPr>
    </w:p>
    <w:p w14:paraId="5A6EC203" w14:textId="77777777" w:rsidR="00495B35" w:rsidRDefault="00495B35" w:rsidP="00495B35">
      <w:pPr>
        <w:spacing w:line="200" w:lineRule="exact"/>
        <w:rPr>
          <w:rFonts w:ascii="Times New Roman" w:eastAsia="Times New Roman" w:hAnsi="Times New Roman"/>
          <w:sz w:val="24"/>
        </w:rPr>
      </w:pPr>
    </w:p>
    <w:p w14:paraId="6615CBA6" w14:textId="77777777" w:rsidR="00495B35" w:rsidRDefault="00495B35" w:rsidP="00495B35">
      <w:pPr>
        <w:spacing w:line="200" w:lineRule="exact"/>
        <w:rPr>
          <w:rFonts w:ascii="Times New Roman" w:eastAsia="Times New Roman" w:hAnsi="Times New Roman"/>
          <w:sz w:val="24"/>
        </w:rPr>
      </w:pPr>
    </w:p>
    <w:p w14:paraId="6D3281FC" w14:textId="77777777" w:rsidR="00495B35" w:rsidRDefault="00495B35" w:rsidP="00495B35">
      <w:pPr>
        <w:spacing w:line="200" w:lineRule="exact"/>
        <w:rPr>
          <w:rFonts w:ascii="Times New Roman" w:eastAsia="Times New Roman" w:hAnsi="Times New Roman"/>
          <w:sz w:val="24"/>
        </w:rPr>
      </w:pPr>
    </w:p>
    <w:p w14:paraId="45B182DA" w14:textId="77777777" w:rsidR="00495B35" w:rsidRDefault="00495B35" w:rsidP="00495B35">
      <w:pPr>
        <w:spacing w:line="200" w:lineRule="exact"/>
        <w:rPr>
          <w:rFonts w:ascii="Times New Roman" w:eastAsia="Times New Roman" w:hAnsi="Times New Roman"/>
          <w:sz w:val="24"/>
        </w:rPr>
      </w:pPr>
    </w:p>
    <w:p w14:paraId="45F5CB06" w14:textId="77777777" w:rsidR="00495B35" w:rsidRDefault="00495B35" w:rsidP="00495B35">
      <w:pPr>
        <w:spacing w:line="200" w:lineRule="exact"/>
        <w:rPr>
          <w:rFonts w:ascii="Times New Roman" w:eastAsia="Times New Roman" w:hAnsi="Times New Roman"/>
          <w:sz w:val="24"/>
        </w:rPr>
      </w:pPr>
    </w:p>
    <w:p w14:paraId="017A7941" w14:textId="77777777" w:rsidR="00495B35" w:rsidRDefault="00495B35" w:rsidP="00495B35">
      <w:pPr>
        <w:spacing w:line="200" w:lineRule="exact"/>
        <w:rPr>
          <w:rFonts w:ascii="Times New Roman" w:eastAsia="Times New Roman" w:hAnsi="Times New Roman"/>
          <w:sz w:val="24"/>
        </w:rPr>
      </w:pPr>
    </w:p>
    <w:p w14:paraId="528A5E72" w14:textId="77777777" w:rsidR="00495B35" w:rsidRDefault="00495B35" w:rsidP="00495B35">
      <w:pPr>
        <w:spacing w:line="200" w:lineRule="exact"/>
        <w:rPr>
          <w:rFonts w:ascii="Times New Roman" w:eastAsia="Times New Roman" w:hAnsi="Times New Roman"/>
          <w:sz w:val="24"/>
        </w:rPr>
      </w:pPr>
    </w:p>
    <w:p w14:paraId="21561F39" w14:textId="77777777" w:rsidR="00495B35" w:rsidRDefault="00495B35" w:rsidP="00495B35">
      <w:pPr>
        <w:spacing w:line="200" w:lineRule="exact"/>
        <w:rPr>
          <w:rFonts w:ascii="Times New Roman" w:eastAsia="Times New Roman" w:hAnsi="Times New Roman"/>
          <w:sz w:val="24"/>
        </w:rPr>
      </w:pPr>
    </w:p>
    <w:p w14:paraId="7FF88A8C" w14:textId="77777777" w:rsidR="00495B35" w:rsidRDefault="00495B35" w:rsidP="00495B35">
      <w:pPr>
        <w:spacing w:line="200" w:lineRule="exact"/>
        <w:rPr>
          <w:rFonts w:ascii="Times New Roman" w:eastAsia="Times New Roman" w:hAnsi="Times New Roman"/>
          <w:sz w:val="24"/>
        </w:rPr>
      </w:pPr>
    </w:p>
    <w:p w14:paraId="7CE80994" w14:textId="77777777" w:rsidR="00495B35" w:rsidRDefault="00495B35" w:rsidP="00495B35">
      <w:pPr>
        <w:spacing w:line="200" w:lineRule="exact"/>
        <w:rPr>
          <w:rFonts w:ascii="Times New Roman" w:eastAsia="Times New Roman" w:hAnsi="Times New Roman"/>
          <w:sz w:val="24"/>
        </w:rPr>
      </w:pPr>
    </w:p>
    <w:p w14:paraId="6CC4622E" w14:textId="77777777" w:rsidR="00495B35" w:rsidRDefault="00495B35" w:rsidP="00495B35">
      <w:pPr>
        <w:spacing w:line="200" w:lineRule="exact"/>
        <w:rPr>
          <w:rFonts w:ascii="Times New Roman" w:eastAsia="Times New Roman" w:hAnsi="Times New Roman"/>
          <w:sz w:val="24"/>
        </w:rPr>
      </w:pPr>
    </w:p>
    <w:p w14:paraId="44F782CF" w14:textId="77777777" w:rsidR="00495B35" w:rsidRDefault="00495B35" w:rsidP="00495B35">
      <w:pPr>
        <w:spacing w:line="200" w:lineRule="exact"/>
        <w:rPr>
          <w:rFonts w:ascii="Times New Roman" w:eastAsia="Times New Roman" w:hAnsi="Times New Roman"/>
          <w:sz w:val="24"/>
        </w:rPr>
      </w:pPr>
    </w:p>
    <w:p w14:paraId="66622207" w14:textId="77777777" w:rsidR="00495B35" w:rsidRDefault="00495B35" w:rsidP="00495B35">
      <w:pPr>
        <w:spacing w:line="200" w:lineRule="exact"/>
        <w:rPr>
          <w:rFonts w:ascii="Times New Roman" w:eastAsia="Times New Roman" w:hAnsi="Times New Roman"/>
          <w:sz w:val="24"/>
        </w:rPr>
      </w:pPr>
    </w:p>
    <w:p w14:paraId="5DC056C9" w14:textId="77777777" w:rsidR="00495B35" w:rsidRDefault="00495B35" w:rsidP="00495B35">
      <w:pPr>
        <w:spacing w:line="200" w:lineRule="exact"/>
        <w:rPr>
          <w:rFonts w:ascii="Times New Roman" w:eastAsia="Times New Roman" w:hAnsi="Times New Roman"/>
          <w:sz w:val="24"/>
        </w:rPr>
      </w:pPr>
    </w:p>
    <w:p w14:paraId="36CE3A9B" w14:textId="77777777" w:rsidR="00495B35" w:rsidRDefault="00495B35" w:rsidP="00495B35">
      <w:pPr>
        <w:spacing w:line="200" w:lineRule="exact"/>
        <w:rPr>
          <w:rFonts w:ascii="Times New Roman" w:eastAsia="Times New Roman" w:hAnsi="Times New Roman"/>
          <w:sz w:val="24"/>
        </w:rPr>
      </w:pPr>
    </w:p>
    <w:p w14:paraId="20AB2121" w14:textId="77777777" w:rsidR="00495B35" w:rsidRDefault="00495B35" w:rsidP="00495B35">
      <w:pPr>
        <w:spacing w:line="200" w:lineRule="exact"/>
        <w:rPr>
          <w:rFonts w:ascii="Times New Roman" w:eastAsia="Times New Roman" w:hAnsi="Times New Roman"/>
          <w:sz w:val="24"/>
        </w:rPr>
      </w:pPr>
    </w:p>
    <w:p w14:paraId="6022BA24" w14:textId="77777777" w:rsidR="00495B35" w:rsidRDefault="00495B35" w:rsidP="00495B35">
      <w:pPr>
        <w:spacing w:line="200" w:lineRule="exact"/>
        <w:rPr>
          <w:rFonts w:ascii="Times New Roman" w:eastAsia="Times New Roman" w:hAnsi="Times New Roman"/>
          <w:sz w:val="24"/>
        </w:rPr>
      </w:pPr>
    </w:p>
    <w:p w14:paraId="2F4BD809" w14:textId="77777777" w:rsidR="00495B35" w:rsidRDefault="00495B35" w:rsidP="00495B35">
      <w:pPr>
        <w:spacing w:line="200" w:lineRule="exact"/>
        <w:rPr>
          <w:rFonts w:ascii="Times New Roman" w:eastAsia="Times New Roman" w:hAnsi="Times New Roman"/>
          <w:sz w:val="24"/>
        </w:rPr>
      </w:pPr>
    </w:p>
    <w:p w14:paraId="0BABACC3" w14:textId="77777777" w:rsidR="00495B35" w:rsidRDefault="00495B35" w:rsidP="00495B35">
      <w:pPr>
        <w:spacing w:line="200" w:lineRule="exact"/>
        <w:rPr>
          <w:rFonts w:ascii="Times New Roman" w:eastAsia="Times New Roman" w:hAnsi="Times New Roman"/>
          <w:sz w:val="24"/>
        </w:rPr>
      </w:pPr>
    </w:p>
    <w:p w14:paraId="540F5FFF" w14:textId="77777777" w:rsidR="00495B35" w:rsidRDefault="00495B35" w:rsidP="00495B35">
      <w:pPr>
        <w:spacing w:line="200" w:lineRule="exact"/>
        <w:rPr>
          <w:rFonts w:ascii="Times New Roman" w:eastAsia="Times New Roman" w:hAnsi="Times New Roman"/>
          <w:sz w:val="24"/>
        </w:rPr>
      </w:pPr>
    </w:p>
    <w:p w14:paraId="6CE2AB73" w14:textId="77777777" w:rsidR="00495B35" w:rsidRDefault="00495B35" w:rsidP="00495B35">
      <w:pPr>
        <w:spacing w:line="200" w:lineRule="exact"/>
        <w:rPr>
          <w:rFonts w:ascii="Times New Roman" w:eastAsia="Times New Roman" w:hAnsi="Times New Roman"/>
          <w:sz w:val="24"/>
        </w:rPr>
      </w:pPr>
    </w:p>
    <w:p w14:paraId="4ED8579B" w14:textId="77777777" w:rsidR="00495B35" w:rsidRDefault="00495B35" w:rsidP="00495B35">
      <w:pPr>
        <w:spacing w:line="200" w:lineRule="exact"/>
        <w:rPr>
          <w:rFonts w:ascii="Times New Roman" w:eastAsia="Times New Roman" w:hAnsi="Times New Roman"/>
          <w:sz w:val="24"/>
        </w:rPr>
      </w:pPr>
    </w:p>
    <w:p w14:paraId="5CA5C6D3" w14:textId="77777777" w:rsidR="00495B35" w:rsidRDefault="00495B35" w:rsidP="00495B35">
      <w:pPr>
        <w:spacing w:line="200" w:lineRule="exact"/>
        <w:rPr>
          <w:rFonts w:ascii="Times New Roman" w:eastAsia="Times New Roman" w:hAnsi="Times New Roman"/>
          <w:sz w:val="24"/>
        </w:rPr>
      </w:pPr>
    </w:p>
    <w:p w14:paraId="5EC96D9C" w14:textId="77777777" w:rsidR="00495B35" w:rsidRDefault="00495B35" w:rsidP="00495B35">
      <w:pPr>
        <w:spacing w:line="200" w:lineRule="exact"/>
        <w:rPr>
          <w:rFonts w:ascii="Times New Roman" w:eastAsia="Times New Roman" w:hAnsi="Times New Roman"/>
          <w:sz w:val="24"/>
        </w:rPr>
      </w:pPr>
    </w:p>
    <w:p w14:paraId="707ED528" w14:textId="77777777" w:rsidR="00495B35" w:rsidRDefault="00495B35" w:rsidP="00495B35">
      <w:pPr>
        <w:spacing w:line="200" w:lineRule="exact"/>
        <w:rPr>
          <w:rFonts w:ascii="Times New Roman" w:eastAsia="Times New Roman" w:hAnsi="Times New Roman"/>
          <w:sz w:val="24"/>
        </w:rPr>
      </w:pPr>
    </w:p>
    <w:p w14:paraId="4CC4576B" w14:textId="77777777" w:rsidR="00495B35" w:rsidRDefault="00495B35" w:rsidP="00495B35">
      <w:pPr>
        <w:spacing w:line="200" w:lineRule="exact"/>
        <w:rPr>
          <w:rFonts w:ascii="Times New Roman" w:eastAsia="Times New Roman" w:hAnsi="Times New Roman"/>
          <w:sz w:val="24"/>
        </w:rPr>
      </w:pPr>
    </w:p>
    <w:p w14:paraId="235A6F53" w14:textId="77777777" w:rsidR="00495B35" w:rsidRDefault="00495B35" w:rsidP="00495B35">
      <w:pPr>
        <w:spacing w:line="200" w:lineRule="exact"/>
        <w:rPr>
          <w:rFonts w:ascii="Times New Roman" w:eastAsia="Times New Roman" w:hAnsi="Times New Roman"/>
          <w:sz w:val="24"/>
        </w:rPr>
      </w:pPr>
    </w:p>
    <w:p w14:paraId="5F6D999E" w14:textId="77777777" w:rsidR="00495B35" w:rsidRDefault="00495B35" w:rsidP="00495B35">
      <w:pPr>
        <w:spacing w:line="200" w:lineRule="exact"/>
        <w:rPr>
          <w:rFonts w:ascii="Times New Roman" w:eastAsia="Times New Roman" w:hAnsi="Times New Roman"/>
          <w:sz w:val="24"/>
        </w:rPr>
      </w:pPr>
    </w:p>
    <w:p w14:paraId="0AAB33C5" w14:textId="77777777" w:rsidR="00495B35" w:rsidRDefault="00495B35" w:rsidP="00495B35">
      <w:pPr>
        <w:spacing w:line="200" w:lineRule="exact"/>
        <w:rPr>
          <w:rFonts w:ascii="Times New Roman" w:eastAsia="Times New Roman" w:hAnsi="Times New Roman"/>
          <w:sz w:val="24"/>
        </w:rPr>
      </w:pPr>
    </w:p>
    <w:p w14:paraId="64EDB939" w14:textId="77777777" w:rsidR="00495B35" w:rsidRDefault="00495B35" w:rsidP="00495B35">
      <w:pPr>
        <w:spacing w:line="200" w:lineRule="exact"/>
        <w:rPr>
          <w:rFonts w:ascii="Times New Roman" w:eastAsia="Times New Roman" w:hAnsi="Times New Roman"/>
          <w:sz w:val="24"/>
        </w:rPr>
      </w:pPr>
    </w:p>
    <w:p w14:paraId="0EE7A371" w14:textId="77777777" w:rsidR="00495B35" w:rsidRDefault="00495B35" w:rsidP="00495B35">
      <w:pPr>
        <w:spacing w:line="200" w:lineRule="exact"/>
        <w:rPr>
          <w:rFonts w:ascii="Times New Roman" w:eastAsia="Times New Roman" w:hAnsi="Times New Roman"/>
          <w:sz w:val="24"/>
        </w:rPr>
      </w:pPr>
    </w:p>
    <w:p w14:paraId="6775D075" w14:textId="77777777" w:rsidR="00495B35" w:rsidRDefault="00495B35" w:rsidP="00495B35">
      <w:pPr>
        <w:spacing w:line="200" w:lineRule="exact"/>
        <w:rPr>
          <w:rFonts w:ascii="Times New Roman" w:eastAsia="Times New Roman" w:hAnsi="Times New Roman"/>
          <w:sz w:val="24"/>
        </w:rPr>
      </w:pPr>
    </w:p>
    <w:p w14:paraId="2DCB115D" w14:textId="77777777" w:rsidR="00495B35" w:rsidRDefault="00495B35" w:rsidP="00495B35">
      <w:pPr>
        <w:spacing w:line="200" w:lineRule="exact"/>
        <w:rPr>
          <w:rFonts w:ascii="Times New Roman" w:eastAsia="Times New Roman" w:hAnsi="Times New Roman"/>
          <w:sz w:val="24"/>
        </w:rPr>
      </w:pPr>
    </w:p>
    <w:p w14:paraId="6265F619" w14:textId="77777777" w:rsidR="00495B35" w:rsidRDefault="00495B35" w:rsidP="00495B35">
      <w:pPr>
        <w:spacing w:line="271" w:lineRule="exact"/>
        <w:rPr>
          <w:rFonts w:ascii="Times New Roman" w:eastAsia="Times New Roman" w:hAnsi="Times New Roman"/>
          <w:sz w:val="24"/>
        </w:rPr>
      </w:pPr>
    </w:p>
    <w:p w14:paraId="7C9F0AB3" w14:textId="77777777" w:rsidR="00495B35" w:rsidRPr="00CE19A3" w:rsidRDefault="00495B35" w:rsidP="00495B35">
      <w:pPr>
        <w:spacing w:line="0" w:lineRule="atLeast"/>
        <w:ind w:left="5040" w:right="20" w:firstLine="720"/>
        <w:jc w:val="center"/>
        <w:rPr>
          <w:rFonts w:ascii="Arial" w:eastAsia="Arial" w:hAnsi="Arial"/>
          <w:b/>
          <w:sz w:val="40"/>
          <w:szCs w:val="40"/>
        </w:rPr>
      </w:pPr>
      <w:r w:rsidRPr="00CE19A3">
        <w:rPr>
          <w:rFonts w:ascii="Arial" w:eastAsia="Arial" w:hAnsi="Arial"/>
          <w:b/>
          <w:sz w:val="40"/>
          <w:szCs w:val="40"/>
        </w:rPr>
        <w:t xml:space="preserve">~ Nandini Gupta </w:t>
      </w:r>
    </w:p>
    <w:p w14:paraId="7C6A6B43" w14:textId="77777777" w:rsidR="00495B35" w:rsidRDefault="00495B35" w:rsidP="00495B35">
      <w:pPr>
        <w:spacing w:line="0" w:lineRule="atLeast"/>
        <w:ind w:right="20"/>
        <w:jc w:val="center"/>
        <w:rPr>
          <w:rFonts w:ascii="Arial" w:eastAsia="Arial" w:hAnsi="Arial"/>
          <w:b/>
          <w:sz w:val="28"/>
        </w:rPr>
        <w:sectPr w:rsidR="00495B35">
          <w:headerReference w:type="default" r:id="rId8"/>
          <w:pgSz w:w="12240" w:h="15840"/>
          <w:pgMar w:top="986" w:right="1440" w:bottom="590" w:left="1440" w:header="0" w:footer="0" w:gutter="0"/>
          <w:cols w:space="0" w:equalWidth="0">
            <w:col w:w="9360"/>
          </w:cols>
          <w:docGrid w:linePitch="360"/>
        </w:sectPr>
      </w:pPr>
    </w:p>
    <w:p w14:paraId="19A1DB75" w14:textId="77777777" w:rsidR="00495B35" w:rsidRDefault="00495B35" w:rsidP="00495B35">
      <w:pPr>
        <w:spacing w:line="0" w:lineRule="atLeast"/>
        <w:rPr>
          <w:rFonts w:ascii="Arial" w:eastAsia="Arial" w:hAnsi="Arial"/>
          <w:b/>
          <w:sz w:val="28"/>
        </w:rPr>
      </w:pPr>
      <w:bookmarkStart w:id="2" w:name="page2"/>
      <w:bookmarkEnd w:id="2"/>
      <w:r>
        <w:rPr>
          <w:rFonts w:ascii="Arial" w:eastAsia="Arial" w:hAnsi="Arial"/>
          <w:b/>
          <w:sz w:val="28"/>
        </w:rPr>
        <w:lastRenderedPageBreak/>
        <w:t>Table of content:</w:t>
      </w:r>
    </w:p>
    <w:p w14:paraId="716CE38E" w14:textId="77777777" w:rsidR="00495B35" w:rsidRDefault="00495B35" w:rsidP="00495B35">
      <w:pPr>
        <w:spacing w:line="272" w:lineRule="exact"/>
        <w:rPr>
          <w:rFonts w:ascii="Times New Roman" w:eastAsia="Times New Roman" w:hAnsi="Times New Roman"/>
        </w:rPr>
      </w:pPr>
    </w:p>
    <w:p w14:paraId="7962A66F" w14:textId="77777777" w:rsidR="00495B35" w:rsidRDefault="00495B35" w:rsidP="00495B35">
      <w:pPr>
        <w:spacing w:line="0" w:lineRule="atLeast"/>
        <w:rPr>
          <w:rFonts w:ascii="Arial" w:eastAsia="Arial" w:hAnsi="Arial"/>
          <w:b/>
          <w:color w:val="276E8B"/>
          <w:sz w:val="32"/>
        </w:rPr>
      </w:pPr>
      <w:r>
        <w:rPr>
          <w:rFonts w:ascii="Arial" w:eastAsia="Arial" w:hAnsi="Arial"/>
          <w:b/>
          <w:color w:val="276E8B"/>
          <w:sz w:val="32"/>
        </w:rPr>
        <w:t>Contents</w:t>
      </w:r>
    </w:p>
    <w:p w14:paraId="5897E73C" w14:textId="77777777" w:rsidR="00495B35" w:rsidRDefault="00495B35" w:rsidP="00495B35">
      <w:pPr>
        <w:spacing w:line="50" w:lineRule="exact"/>
        <w:rPr>
          <w:rFonts w:ascii="Times New Roman" w:eastAsia="Times New Roman" w:hAnsi="Times New Roman"/>
        </w:rPr>
      </w:pPr>
    </w:p>
    <w:p w14:paraId="568ECCD3" w14:textId="77777777" w:rsidR="00495B35" w:rsidRPr="00495B35" w:rsidRDefault="00495B35" w:rsidP="00495B35">
      <w:pPr>
        <w:tabs>
          <w:tab w:val="left" w:leader="dot" w:pos="10640"/>
        </w:tabs>
        <w:rPr>
          <w:rFonts w:ascii="Arial" w:eastAsia="Arial" w:hAnsi="Arial"/>
          <w:b/>
          <w:sz w:val="21"/>
        </w:rPr>
      </w:pPr>
      <w:r w:rsidRPr="00495B35">
        <w:rPr>
          <w:rFonts w:ascii="Arial" w:eastAsia="Arial" w:hAnsi="Arial"/>
          <w:b/>
          <w:sz w:val="22"/>
        </w:rPr>
        <w:t>INTRODUCTION</w:t>
      </w:r>
      <w:r w:rsidRPr="00495B35">
        <w:rPr>
          <w:rFonts w:ascii="Arial" w:eastAsia="Times New Roman" w:hAnsi="Arial"/>
        </w:rPr>
        <w:tab/>
      </w:r>
      <w:r w:rsidRPr="00495B35">
        <w:rPr>
          <w:rFonts w:ascii="Arial" w:eastAsia="Arial" w:hAnsi="Arial"/>
          <w:b/>
          <w:sz w:val="21"/>
        </w:rPr>
        <w:t>3</w:t>
      </w:r>
    </w:p>
    <w:p w14:paraId="3F54A74C" w14:textId="77777777" w:rsidR="00495B35" w:rsidRPr="00495B35" w:rsidRDefault="00495B35" w:rsidP="00495B35">
      <w:pPr>
        <w:rPr>
          <w:rFonts w:ascii="Arial" w:eastAsia="Times New Roman" w:hAnsi="Arial"/>
        </w:rPr>
      </w:pPr>
    </w:p>
    <w:p w14:paraId="2DA2F6FC" w14:textId="77777777" w:rsidR="00495B35" w:rsidRPr="00495B35" w:rsidRDefault="00495B35" w:rsidP="00495B35">
      <w:pPr>
        <w:tabs>
          <w:tab w:val="left" w:leader="dot" w:pos="10640"/>
        </w:tabs>
        <w:rPr>
          <w:rFonts w:ascii="Arial" w:eastAsia="Arial" w:hAnsi="Arial"/>
          <w:b/>
          <w:sz w:val="21"/>
        </w:rPr>
      </w:pPr>
      <w:r w:rsidRPr="00495B35">
        <w:rPr>
          <w:rFonts w:ascii="Arial" w:eastAsia="Arial" w:hAnsi="Arial"/>
          <w:b/>
          <w:sz w:val="22"/>
        </w:rPr>
        <w:t>BUSINESS PROBLEM</w:t>
      </w:r>
      <w:r w:rsidRPr="00495B35">
        <w:rPr>
          <w:rFonts w:ascii="Arial" w:eastAsia="Times New Roman" w:hAnsi="Arial"/>
        </w:rPr>
        <w:tab/>
      </w:r>
      <w:r w:rsidRPr="00495B35">
        <w:rPr>
          <w:rFonts w:ascii="Arial" w:eastAsia="Arial" w:hAnsi="Arial"/>
          <w:b/>
          <w:sz w:val="21"/>
        </w:rPr>
        <w:t>4</w:t>
      </w:r>
    </w:p>
    <w:p w14:paraId="5FE9FC5C" w14:textId="77777777" w:rsidR="00495B35" w:rsidRPr="00495B35" w:rsidRDefault="00495B35" w:rsidP="00495B35">
      <w:pPr>
        <w:rPr>
          <w:rFonts w:ascii="Arial" w:eastAsia="Times New Roman" w:hAnsi="Arial"/>
        </w:rPr>
      </w:pPr>
    </w:p>
    <w:p w14:paraId="2E8334F5" w14:textId="77777777" w:rsidR="00495B35" w:rsidRPr="00495B35" w:rsidRDefault="00495B35" w:rsidP="00495B35">
      <w:pPr>
        <w:tabs>
          <w:tab w:val="left" w:leader="dot" w:pos="10640"/>
        </w:tabs>
        <w:ind w:left="220"/>
        <w:rPr>
          <w:rFonts w:ascii="Arial" w:eastAsia="Arial" w:hAnsi="Arial"/>
          <w:b/>
          <w:sz w:val="21"/>
        </w:rPr>
      </w:pPr>
      <w:r w:rsidRPr="00495B35">
        <w:rPr>
          <w:rFonts w:ascii="Arial" w:eastAsia="Arial" w:hAnsi="Arial"/>
          <w:b/>
          <w:sz w:val="22"/>
        </w:rPr>
        <w:t>TARGET AUDIENCE</w:t>
      </w:r>
      <w:r w:rsidRPr="00495B35">
        <w:rPr>
          <w:rFonts w:ascii="Arial" w:eastAsia="Times New Roman" w:hAnsi="Arial"/>
        </w:rPr>
        <w:tab/>
      </w:r>
      <w:r w:rsidRPr="00495B35">
        <w:rPr>
          <w:rFonts w:ascii="Arial" w:eastAsia="Arial" w:hAnsi="Arial"/>
          <w:b/>
          <w:sz w:val="21"/>
        </w:rPr>
        <w:t>4</w:t>
      </w:r>
    </w:p>
    <w:p w14:paraId="7A93652E" w14:textId="77777777" w:rsidR="00495B35" w:rsidRPr="00495B35" w:rsidRDefault="00495B35" w:rsidP="00495B35">
      <w:pPr>
        <w:rPr>
          <w:rFonts w:ascii="Arial" w:eastAsia="Times New Roman" w:hAnsi="Arial"/>
        </w:rPr>
      </w:pPr>
    </w:p>
    <w:p w14:paraId="039D8F2C" w14:textId="77777777" w:rsidR="00495B35" w:rsidRPr="00495B35" w:rsidRDefault="00495B35" w:rsidP="00495B35">
      <w:pPr>
        <w:tabs>
          <w:tab w:val="left" w:leader="dot" w:pos="10640"/>
        </w:tabs>
        <w:rPr>
          <w:rFonts w:ascii="Arial" w:eastAsia="Arial" w:hAnsi="Arial"/>
          <w:b/>
          <w:sz w:val="21"/>
        </w:rPr>
      </w:pPr>
      <w:r w:rsidRPr="00495B35">
        <w:rPr>
          <w:rFonts w:ascii="Arial" w:eastAsia="Arial" w:hAnsi="Arial"/>
          <w:b/>
          <w:sz w:val="22"/>
        </w:rPr>
        <w:t>SOLUTION DESIGN APPROACH</w:t>
      </w:r>
      <w:r w:rsidRPr="00495B35">
        <w:rPr>
          <w:rFonts w:ascii="Arial" w:eastAsia="Times New Roman" w:hAnsi="Arial"/>
        </w:rPr>
        <w:tab/>
      </w:r>
      <w:r w:rsidRPr="00495B35">
        <w:rPr>
          <w:rFonts w:ascii="Arial" w:eastAsia="Arial" w:hAnsi="Arial"/>
          <w:b/>
          <w:sz w:val="21"/>
        </w:rPr>
        <w:t>5</w:t>
      </w:r>
    </w:p>
    <w:p w14:paraId="4E8A4F65" w14:textId="77777777" w:rsidR="00495B35" w:rsidRPr="00495B35" w:rsidRDefault="00495B35" w:rsidP="00495B35">
      <w:pPr>
        <w:rPr>
          <w:rFonts w:ascii="Arial" w:eastAsia="Times New Roman" w:hAnsi="Arial"/>
        </w:rPr>
      </w:pPr>
    </w:p>
    <w:p w14:paraId="2B14A950" w14:textId="77777777" w:rsidR="00495B35" w:rsidRPr="00495B35" w:rsidRDefault="00495B35" w:rsidP="00495B35">
      <w:pPr>
        <w:tabs>
          <w:tab w:val="left" w:leader="dot" w:pos="10640"/>
        </w:tabs>
        <w:ind w:left="220"/>
        <w:rPr>
          <w:rFonts w:ascii="Arial" w:eastAsia="Arial" w:hAnsi="Arial"/>
          <w:b/>
          <w:sz w:val="21"/>
        </w:rPr>
      </w:pPr>
      <w:r w:rsidRPr="00495B35">
        <w:rPr>
          <w:rFonts w:ascii="Arial" w:eastAsia="Arial" w:hAnsi="Arial"/>
          <w:b/>
          <w:sz w:val="22"/>
        </w:rPr>
        <w:t>SUCCESS CRITERIA</w:t>
      </w:r>
      <w:r w:rsidRPr="00495B35">
        <w:rPr>
          <w:rFonts w:ascii="Arial" w:eastAsia="Times New Roman" w:hAnsi="Arial"/>
        </w:rPr>
        <w:tab/>
      </w:r>
      <w:r w:rsidRPr="00495B35">
        <w:rPr>
          <w:rFonts w:ascii="Arial" w:eastAsia="Arial" w:hAnsi="Arial"/>
          <w:b/>
          <w:sz w:val="21"/>
        </w:rPr>
        <w:t>5</w:t>
      </w:r>
    </w:p>
    <w:p w14:paraId="52B030D0" w14:textId="77777777" w:rsidR="00495B35" w:rsidRPr="00495B35" w:rsidRDefault="00495B35" w:rsidP="00495B35">
      <w:pPr>
        <w:rPr>
          <w:rFonts w:ascii="Arial" w:eastAsia="Times New Roman" w:hAnsi="Arial"/>
        </w:rPr>
      </w:pPr>
    </w:p>
    <w:p w14:paraId="4C4D71BB" w14:textId="77777777" w:rsidR="00495B35" w:rsidRPr="00495B35" w:rsidRDefault="00495B35" w:rsidP="00495B35">
      <w:pPr>
        <w:tabs>
          <w:tab w:val="left" w:leader="dot" w:pos="10640"/>
        </w:tabs>
        <w:rPr>
          <w:rFonts w:ascii="Arial" w:eastAsia="Arial" w:hAnsi="Arial"/>
          <w:b/>
          <w:sz w:val="21"/>
        </w:rPr>
      </w:pPr>
      <w:r w:rsidRPr="00495B35">
        <w:rPr>
          <w:rFonts w:ascii="Arial" w:eastAsia="Arial" w:hAnsi="Arial"/>
          <w:b/>
          <w:sz w:val="22"/>
        </w:rPr>
        <w:t>DATA</w:t>
      </w:r>
      <w:r w:rsidRPr="00495B35">
        <w:rPr>
          <w:rFonts w:ascii="Arial" w:eastAsia="Times New Roman" w:hAnsi="Arial"/>
        </w:rPr>
        <w:tab/>
      </w:r>
      <w:r w:rsidRPr="00495B35">
        <w:rPr>
          <w:rFonts w:ascii="Arial" w:eastAsia="Arial" w:hAnsi="Arial"/>
          <w:b/>
          <w:sz w:val="21"/>
        </w:rPr>
        <w:t>6</w:t>
      </w:r>
    </w:p>
    <w:p w14:paraId="5210E86D" w14:textId="77777777" w:rsidR="00495B35" w:rsidRPr="00495B35" w:rsidRDefault="00495B35" w:rsidP="00495B35">
      <w:pPr>
        <w:rPr>
          <w:rFonts w:ascii="Arial" w:eastAsia="Times New Roman" w:hAnsi="Arial"/>
        </w:rPr>
      </w:pPr>
    </w:p>
    <w:p w14:paraId="7B1EE48C" w14:textId="77777777" w:rsidR="00495B35" w:rsidRDefault="00495B35" w:rsidP="00495B35">
      <w:pPr>
        <w:tabs>
          <w:tab w:val="left" w:leader="dot" w:pos="10540"/>
        </w:tabs>
        <w:spacing w:line="0" w:lineRule="atLeast"/>
        <w:rPr>
          <w:rFonts w:ascii="Arial" w:eastAsia="Arial" w:hAnsi="Arial"/>
          <w:b/>
          <w:sz w:val="19"/>
        </w:rPr>
        <w:sectPr w:rsidR="00495B35">
          <w:pgSz w:w="12240" w:h="15840"/>
          <w:pgMar w:top="981" w:right="740" w:bottom="1440" w:left="720" w:header="0" w:footer="0" w:gutter="0"/>
          <w:cols w:space="0" w:equalWidth="0">
            <w:col w:w="10780"/>
          </w:cols>
          <w:docGrid w:linePitch="360"/>
        </w:sectPr>
      </w:pPr>
    </w:p>
    <w:p w14:paraId="6B32DB0C" w14:textId="77777777" w:rsidR="00495B35" w:rsidRDefault="00495B35" w:rsidP="00495B35">
      <w:pPr>
        <w:spacing w:line="266" w:lineRule="exact"/>
        <w:rPr>
          <w:rFonts w:ascii="Times New Roman" w:eastAsia="Times New Roman" w:hAnsi="Times New Roman"/>
        </w:rPr>
      </w:pPr>
      <w:bookmarkStart w:id="3" w:name="page3"/>
      <w:bookmarkEnd w:id="3"/>
    </w:p>
    <w:p w14:paraId="190A55DF" w14:textId="77777777" w:rsidR="00495B35" w:rsidRDefault="00495B35" w:rsidP="00495B35">
      <w:pPr>
        <w:spacing w:line="0" w:lineRule="atLeast"/>
        <w:rPr>
          <w:rFonts w:ascii="Arial" w:eastAsia="Arial" w:hAnsi="Arial"/>
          <w:b/>
          <w:color w:val="276E8B"/>
          <w:sz w:val="40"/>
        </w:rPr>
      </w:pPr>
      <w:r>
        <w:rPr>
          <w:rFonts w:ascii="Arial" w:eastAsia="Arial" w:hAnsi="Arial"/>
          <w:b/>
          <w:color w:val="276E8B"/>
          <w:sz w:val="40"/>
        </w:rPr>
        <w:t>INTRODUCTION</w:t>
      </w:r>
    </w:p>
    <w:p w14:paraId="3C8CFEE3" w14:textId="77777777" w:rsidR="00495B35" w:rsidRDefault="00495B35" w:rsidP="00495B35">
      <w:pPr>
        <w:spacing w:line="54" w:lineRule="exact"/>
        <w:rPr>
          <w:rFonts w:ascii="Times New Roman" w:eastAsia="Times New Roman" w:hAnsi="Times New Roman"/>
        </w:rPr>
      </w:pPr>
    </w:p>
    <w:p w14:paraId="081B311F" w14:textId="77777777" w:rsidR="00495B35" w:rsidRDefault="00495B35" w:rsidP="00495B35">
      <w:pPr>
        <w:spacing w:line="363" w:lineRule="auto"/>
        <w:jc w:val="both"/>
        <w:rPr>
          <w:rFonts w:ascii="Arial" w:eastAsia="Arial" w:hAnsi="Arial"/>
          <w:b/>
          <w:sz w:val="26"/>
        </w:rPr>
      </w:pPr>
      <w:r>
        <w:rPr>
          <w:rFonts w:ascii="Arial" w:eastAsia="Arial" w:hAnsi="Arial"/>
          <w:b/>
          <w:sz w:val="26"/>
        </w:rPr>
        <w:t>The City of New York, usually called either New York City (NYC) or simply New York (NY), is the most populous city in the United States. With an estimated 2019 population of 8,336,817 distributed over a land area of about 302.6 square miles (784 km</w:t>
      </w:r>
      <w:r>
        <w:rPr>
          <w:rFonts w:ascii="Arial" w:eastAsia="Arial" w:hAnsi="Arial"/>
          <w:b/>
          <w:sz w:val="34"/>
          <w:vertAlign w:val="superscript"/>
        </w:rPr>
        <w:t>2</w:t>
      </w:r>
      <w:r>
        <w:rPr>
          <w:rFonts w:ascii="Arial" w:eastAsia="Arial" w:hAnsi="Arial"/>
          <w:b/>
          <w:sz w:val="26"/>
        </w:rPr>
        <w:t>),</w:t>
      </w:r>
    </w:p>
    <w:p w14:paraId="16381FE5" w14:textId="77777777" w:rsidR="00495B35" w:rsidRDefault="00495B35" w:rsidP="00495B35">
      <w:pPr>
        <w:spacing w:line="24" w:lineRule="exact"/>
        <w:rPr>
          <w:rFonts w:ascii="Times New Roman" w:eastAsia="Times New Roman" w:hAnsi="Times New Roman"/>
        </w:rPr>
      </w:pPr>
    </w:p>
    <w:p w14:paraId="022C5F6C" w14:textId="77777777" w:rsidR="00495B35" w:rsidRDefault="00495B35" w:rsidP="00495B35">
      <w:pPr>
        <w:spacing w:line="393" w:lineRule="auto"/>
        <w:jc w:val="both"/>
        <w:rPr>
          <w:rFonts w:ascii="Arial" w:eastAsia="Arial" w:hAnsi="Arial"/>
          <w:b/>
          <w:sz w:val="24"/>
        </w:rPr>
      </w:pPr>
      <w:r>
        <w:rPr>
          <w:rFonts w:ascii="Arial" w:eastAsia="Arial" w:hAnsi="Arial"/>
          <w:b/>
          <w:sz w:val="24"/>
        </w:rPr>
        <w:t xml:space="preserve">It is diverse and is the financial capital of USA. It is multicultural. It provides lot of business opportunities and business friendly environment. It has attracted many different players into the market. It is a global hub of business and commerce. The city is a major </w:t>
      </w:r>
      <w:proofErr w:type="spellStart"/>
      <w:r>
        <w:rPr>
          <w:rFonts w:ascii="Arial" w:eastAsia="Arial" w:hAnsi="Arial"/>
          <w:b/>
          <w:sz w:val="24"/>
        </w:rPr>
        <w:t>center</w:t>
      </w:r>
      <w:proofErr w:type="spellEnd"/>
      <w:r>
        <w:rPr>
          <w:rFonts w:ascii="Arial" w:eastAsia="Arial" w:hAnsi="Arial"/>
          <w:b/>
          <w:sz w:val="24"/>
        </w:rPr>
        <w:t xml:space="preserve"> for banking and</w:t>
      </w:r>
    </w:p>
    <w:p w14:paraId="7B5573CB" w14:textId="77777777" w:rsidR="00495B35" w:rsidRDefault="00495B35" w:rsidP="00495B35">
      <w:pPr>
        <w:spacing w:line="7" w:lineRule="exact"/>
        <w:rPr>
          <w:rFonts w:ascii="Times New Roman" w:eastAsia="Times New Roman" w:hAnsi="Times New Roman"/>
        </w:rPr>
      </w:pPr>
    </w:p>
    <w:p w14:paraId="1848307B" w14:textId="77777777" w:rsidR="00495B35" w:rsidRDefault="00495B35" w:rsidP="00495B35">
      <w:pPr>
        <w:spacing w:line="395" w:lineRule="auto"/>
        <w:jc w:val="both"/>
        <w:rPr>
          <w:rFonts w:ascii="Arial" w:eastAsia="Arial" w:hAnsi="Arial"/>
          <w:b/>
          <w:sz w:val="24"/>
        </w:rPr>
      </w:pPr>
      <w:r>
        <w:rPr>
          <w:rFonts w:ascii="Arial" w:eastAsia="Arial" w:hAnsi="Arial"/>
          <w:b/>
          <w:sz w:val="24"/>
        </w:rPr>
        <w:t xml:space="preserve">finance, retailing, world trade, transportation, tourism, real estate, new media, traditional media, advertising, legal services, accountancy, insurance, </w:t>
      </w:r>
      <w:proofErr w:type="spellStart"/>
      <w:r>
        <w:rPr>
          <w:rFonts w:ascii="Arial" w:eastAsia="Arial" w:hAnsi="Arial"/>
          <w:b/>
          <w:sz w:val="24"/>
        </w:rPr>
        <w:t>theater</w:t>
      </w:r>
      <w:proofErr w:type="spellEnd"/>
      <w:r>
        <w:rPr>
          <w:rFonts w:ascii="Arial" w:eastAsia="Arial" w:hAnsi="Arial"/>
          <w:b/>
          <w:sz w:val="24"/>
        </w:rPr>
        <w:t xml:space="preserve">, fashion, and the arts in the United States. This also means that the market is highly competitive. As it is highly developed city so cost of doing business is also one of the highest. Thus, any new business venture or expansion needs to be </w:t>
      </w:r>
      <w:proofErr w:type="spellStart"/>
      <w:r>
        <w:rPr>
          <w:rFonts w:ascii="Arial" w:eastAsia="Arial" w:hAnsi="Arial"/>
          <w:b/>
          <w:sz w:val="24"/>
        </w:rPr>
        <w:t>analyzed</w:t>
      </w:r>
      <w:proofErr w:type="spellEnd"/>
      <w:r>
        <w:rPr>
          <w:rFonts w:ascii="Arial" w:eastAsia="Arial" w:hAnsi="Arial"/>
          <w:b/>
          <w:sz w:val="24"/>
        </w:rPr>
        <w:t xml:space="preserve"> carefully. The insights derived from analysis will give good understanding of the business environment, which help in strategically</w:t>
      </w:r>
    </w:p>
    <w:p w14:paraId="2478A14C" w14:textId="77777777" w:rsidR="00495B35" w:rsidRDefault="00495B35" w:rsidP="00495B35">
      <w:pPr>
        <w:spacing w:line="197" w:lineRule="exact"/>
        <w:rPr>
          <w:rFonts w:ascii="Times New Roman" w:eastAsia="Times New Roman" w:hAnsi="Times New Roman"/>
        </w:rPr>
      </w:pPr>
      <w:r>
        <w:rPr>
          <w:rFonts w:ascii="Arial" w:eastAsia="Arial" w:hAnsi="Arial"/>
          <w:b/>
          <w:sz w:val="24"/>
        </w:rPr>
        <w:br w:type="column"/>
      </w:r>
    </w:p>
    <w:p w14:paraId="42D0A671" w14:textId="77777777" w:rsidR="00495B35" w:rsidRDefault="00495B35" w:rsidP="00495B35">
      <w:pPr>
        <w:spacing w:line="363" w:lineRule="auto"/>
        <w:jc w:val="both"/>
        <w:rPr>
          <w:rFonts w:ascii="Arial" w:eastAsia="Arial" w:hAnsi="Arial"/>
          <w:b/>
          <w:sz w:val="26"/>
        </w:rPr>
      </w:pPr>
      <w:r>
        <w:rPr>
          <w:rFonts w:ascii="Arial" w:eastAsia="Arial" w:hAnsi="Arial"/>
          <w:b/>
          <w:sz w:val="26"/>
        </w:rPr>
        <w:t>targeting the market. This will help in reduction of risk and better control on the Return on Investment</w:t>
      </w:r>
    </w:p>
    <w:p w14:paraId="598E21FA" w14:textId="77777777" w:rsidR="00495B35" w:rsidRDefault="00495B35" w:rsidP="00495B35">
      <w:pPr>
        <w:spacing w:line="163" w:lineRule="exact"/>
        <w:rPr>
          <w:rFonts w:ascii="Times New Roman" w:eastAsia="Times New Roman" w:hAnsi="Times New Roman"/>
        </w:rPr>
      </w:pPr>
    </w:p>
    <w:p w14:paraId="3CBA675C" w14:textId="77777777" w:rsidR="00495B35" w:rsidRDefault="00495B35" w:rsidP="00495B35">
      <w:pPr>
        <w:spacing w:line="378" w:lineRule="auto"/>
        <w:jc w:val="both"/>
        <w:rPr>
          <w:rFonts w:ascii="Arial" w:eastAsia="Arial" w:hAnsi="Arial"/>
          <w:b/>
          <w:sz w:val="25"/>
        </w:rPr>
      </w:pPr>
      <w:r>
        <w:rPr>
          <w:rFonts w:ascii="Arial" w:eastAsia="Arial" w:hAnsi="Arial"/>
          <w:b/>
          <w:sz w:val="25"/>
        </w:rPr>
        <w:t>New York is also the most densely populated major city in the United States. Located at the southern tip of the state of New York. A global power city, New York City has been described as the cultural, financial, and media capital of the world, and exerts a significant impact upon commerce, entertainment, research, technology, education, politics, tourism, art, fashion, and sports.</w:t>
      </w:r>
    </w:p>
    <w:p w14:paraId="561C11B5" w14:textId="77777777" w:rsidR="00495B35" w:rsidRDefault="00495B35" w:rsidP="00495B35">
      <w:pPr>
        <w:spacing w:line="162" w:lineRule="exact"/>
        <w:rPr>
          <w:rFonts w:ascii="Times New Roman" w:eastAsia="Times New Roman" w:hAnsi="Times New Roman"/>
        </w:rPr>
      </w:pPr>
    </w:p>
    <w:p w14:paraId="0DE02C11" w14:textId="77777777" w:rsidR="00495B35" w:rsidRDefault="00495B35" w:rsidP="00495B35">
      <w:pPr>
        <w:tabs>
          <w:tab w:val="left" w:pos="500"/>
          <w:tab w:val="left" w:pos="900"/>
          <w:tab w:val="left" w:pos="1600"/>
          <w:tab w:val="left" w:pos="2100"/>
          <w:tab w:val="left" w:pos="2760"/>
          <w:tab w:val="left" w:pos="3420"/>
        </w:tabs>
        <w:spacing w:line="0" w:lineRule="atLeast"/>
        <w:rPr>
          <w:rFonts w:ascii="Arial" w:eastAsia="Arial" w:hAnsi="Arial"/>
          <w:b/>
          <w:sz w:val="23"/>
        </w:rPr>
      </w:pPr>
      <w:r>
        <w:rPr>
          <w:rFonts w:ascii="Arial" w:eastAsia="Arial" w:hAnsi="Arial"/>
          <w:b/>
          <w:sz w:val="26"/>
        </w:rPr>
        <w:t>NY</w:t>
      </w:r>
      <w:r>
        <w:rPr>
          <w:rFonts w:ascii="Arial" w:eastAsia="Arial" w:hAnsi="Arial"/>
          <w:b/>
          <w:sz w:val="26"/>
        </w:rPr>
        <w:tab/>
        <w:t>is</w:t>
      </w:r>
      <w:r>
        <w:rPr>
          <w:rFonts w:ascii="Arial" w:eastAsia="Arial" w:hAnsi="Arial"/>
          <w:b/>
          <w:sz w:val="26"/>
        </w:rPr>
        <w:tab/>
        <w:t>split</w:t>
      </w:r>
      <w:r>
        <w:rPr>
          <w:rFonts w:ascii="Arial" w:eastAsia="Arial" w:hAnsi="Arial"/>
          <w:b/>
          <w:sz w:val="26"/>
        </w:rPr>
        <w:tab/>
        <w:t>up</w:t>
      </w:r>
      <w:r>
        <w:rPr>
          <w:rFonts w:ascii="Arial" w:eastAsia="Arial" w:hAnsi="Arial"/>
          <w:b/>
          <w:sz w:val="26"/>
        </w:rPr>
        <w:tab/>
        <w:t>into</w:t>
      </w:r>
      <w:r>
        <w:rPr>
          <w:rFonts w:ascii="Arial" w:eastAsia="Arial" w:hAnsi="Arial"/>
          <w:b/>
          <w:sz w:val="26"/>
        </w:rPr>
        <w:tab/>
        <w:t>five</w:t>
      </w:r>
      <w:r>
        <w:rPr>
          <w:rFonts w:ascii="Times New Roman" w:eastAsia="Times New Roman" w:hAnsi="Times New Roman"/>
        </w:rPr>
        <w:tab/>
      </w:r>
      <w:r>
        <w:rPr>
          <w:rFonts w:ascii="Arial" w:eastAsia="Arial" w:hAnsi="Arial"/>
          <w:b/>
          <w:sz w:val="23"/>
        </w:rPr>
        <w:t>boroughs: the</w:t>
      </w:r>
    </w:p>
    <w:p w14:paraId="6C073D73" w14:textId="77777777" w:rsidR="00495B35" w:rsidRDefault="00495B35" w:rsidP="00495B35">
      <w:pPr>
        <w:spacing w:line="152" w:lineRule="exact"/>
        <w:rPr>
          <w:rFonts w:ascii="Times New Roman" w:eastAsia="Times New Roman" w:hAnsi="Times New Roman"/>
        </w:rPr>
      </w:pPr>
    </w:p>
    <w:p w14:paraId="6CCD443C" w14:textId="77777777" w:rsidR="00495B35" w:rsidRDefault="00495B35" w:rsidP="00495B35">
      <w:pPr>
        <w:spacing w:line="0" w:lineRule="atLeast"/>
        <w:rPr>
          <w:rFonts w:ascii="Arial" w:eastAsia="Arial" w:hAnsi="Arial"/>
          <w:b/>
          <w:sz w:val="26"/>
        </w:rPr>
      </w:pPr>
      <w:r>
        <w:rPr>
          <w:rFonts w:ascii="Arial" w:eastAsia="Arial" w:hAnsi="Arial"/>
          <w:b/>
          <w:sz w:val="26"/>
        </w:rPr>
        <w:t>Bronx, Brooklyn, Manhattan, Queens,</w:t>
      </w:r>
    </w:p>
    <w:p w14:paraId="19BF9B86" w14:textId="77777777" w:rsidR="00495B35" w:rsidRDefault="00495B35" w:rsidP="00495B35">
      <w:pPr>
        <w:spacing w:line="155" w:lineRule="exact"/>
        <w:rPr>
          <w:rFonts w:ascii="Times New Roman" w:eastAsia="Times New Roman" w:hAnsi="Times New Roman"/>
        </w:rPr>
      </w:pPr>
    </w:p>
    <w:p w14:paraId="66BE228B" w14:textId="77777777" w:rsidR="00495B35" w:rsidRDefault="00495B35" w:rsidP="00495B35">
      <w:pPr>
        <w:tabs>
          <w:tab w:val="left" w:pos="1440"/>
          <w:tab w:val="left" w:pos="2400"/>
          <w:tab w:val="left" w:pos="4620"/>
        </w:tabs>
        <w:spacing w:line="0" w:lineRule="atLeast"/>
        <w:rPr>
          <w:rFonts w:ascii="Arial" w:eastAsia="Arial" w:hAnsi="Arial"/>
          <w:b/>
          <w:sz w:val="26"/>
        </w:rPr>
      </w:pPr>
      <w:r>
        <w:rPr>
          <w:rFonts w:ascii="Arial" w:eastAsia="Arial" w:hAnsi="Arial"/>
          <w:b/>
          <w:sz w:val="26"/>
        </w:rPr>
        <w:t>and Staten</w:t>
      </w:r>
      <w:r>
        <w:rPr>
          <w:rFonts w:ascii="Arial" w:eastAsia="Arial" w:hAnsi="Arial"/>
          <w:b/>
          <w:sz w:val="26"/>
        </w:rPr>
        <w:tab/>
        <w:t>Island.</w:t>
      </w:r>
      <w:r>
        <w:rPr>
          <w:rFonts w:ascii="Arial" w:eastAsia="Arial" w:hAnsi="Arial"/>
          <w:b/>
          <w:sz w:val="26"/>
        </w:rPr>
        <w:tab/>
        <w:t>Each borough has</w:t>
      </w:r>
      <w:r>
        <w:rPr>
          <w:rFonts w:ascii="Arial" w:eastAsia="Arial" w:hAnsi="Arial"/>
          <w:b/>
          <w:sz w:val="26"/>
        </w:rPr>
        <w:tab/>
        <w:t>the</w:t>
      </w:r>
    </w:p>
    <w:p w14:paraId="2740178C" w14:textId="77777777" w:rsidR="00495B35" w:rsidRDefault="00495B35" w:rsidP="00495B35">
      <w:pPr>
        <w:spacing w:line="155" w:lineRule="exact"/>
        <w:rPr>
          <w:rFonts w:ascii="Times New Roman" w:eastAsia="Times New Roman" w:hAnsi="Times New Roman"/>
        </w:rPr>
      </w:pPr>
    </w:p>
    <w:p w14:paraId="60D422A9" w14:textId="77777777" w:rsidR="00495B35" w:rsidRDefault="00495B35" w:rsidP="00495B35">
      <w:pPr>
        <w:spacing w:line="0" w:lineRule="atLeast"/>
        <w:rPr>
          <w:rFonts w:ascii="Arial" w:eastAsia="Arial" w:hAnsi="Arial"/>
          <w:b/>
          <w:sz w:val="25"/>
        </w:rPr>
      </w:pPr>
      <w:r>
        <w:rPr>
          <w:rFonts w:ascii="Arial" w:eastAsia="Arial" w:hAnsi="Arial"/>
          <w:b/>
          <w:sz w:val="25"/>
        </w:rPr>
        <w:t>same boundaries as a county of the state.</w:t>
      </w:r>
    </w:p>
    <w:p w14:paraId="45428E34" w14:textId="64EE928C" w:rsidR="00495B35" w:rsidRDefault="00495B35" w:rsidP="00495B35">
      <w:pPr>
        <w:spacing w:line="20" w:lineRule="exact"/>
        <w:rPr>
          <w:rFonts w:ascii="Times New Roman" w:eastAsia="Times New Roman" w:hAnsi="Times New Roman"/>
        </w:rPr>
      </w:pPr>
      <w:r>
        <w:rPr>
          <w:rFonts w:ascii="Arial" w:eastAsia="Arial" w:hAnsi="Arial"/>
          <w:b/>
          <w:noProof/>
          <w:sz w:val="25"/>
        </w:rPr>
        <w:drawing>
          <wp:anchor distT="0" distB="0" distL="114300" distR="114300" simplePos="0" relativeHeight="251660288" behindDoc="1" locked="0" layoutInCell="1" allowOverlap="1" wp14:anchorId="03D428A0" wp14:editId="46D49896">
            <wp:simplePos x="0" y="0"/>
            <wp:positionH relativeFrom="column">
              <wp:posOffset>0</wp:posOffset>
            </wp:positionH>
            <wp:positionV relativeFrom="paragraph">
              <wp:posOffset>110490</wp:posOffset>
            </wp:positionV>
            <wp:extent cx="3162300" cy="29718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2971800"/>
                    </a:xfrm>
                    <a:prstGeom prst="rect">
                      <a:avLst/>
                    </a:prstGeom>
                    <a:noFill/>
                  </pic:spPr>
                </pic:pic>
              </a:graphicData>
            </a:graphic>
            <wp14:sizeRelH relativeFrom="page">
              <wp14:pctWidth>0</wp14:pctWidth>
            </wp14:sizeRelH>
            <wp14:sizeRelV relativeFrom="page">
              <wp14:pctHeight>0</wp14:pctHeight>
            </wp14:sizeRelV>
          </wp:anchor>
        </w:drawing>
      </w:r>
    </w:p>
    <w:p w14:paraId="25562E72" w14:textId="77777777" w:rsidR="00495B35" w:rsidRDefault="00495B35" w:rsidP="00495B35">
      <w:pPr>
        <w:spacing w:line="20" w:lineRule="exact"/>
        <w:rPr>
          <w:rFonts w:ascii="Times New Roman" w:eastAsia="Times New Roman" w:hAnsi="Times New Roman"/>
        </w:rPr>
        <w:sectPr w:rsidR="00495B35">
          <w:pgSz w:w="12240" w:h="15840"/>
          <w:pgMar w:top="1440" w:right="720" w:bottom="652" w:left="720" w:header="0" w:footer="0" w:gutter="0"/>
          <w:cols w:num="2" w:space="0" w:equalWidth="0">
            <w:col w:w="5040" w:space="720"/>
            <w:col w:w="5040"/>
          </w:cols>
          <w:docGrid w:linePitch="360"/>
        </w:sectPr>
      </w:pPr>
    </w:p>
    <w:p w14:paraId="76407ED0" w14:textId="77777777" w:rsidR="00495B35" w:rsidRDefault="00495B35" w:rsidP="00495B35">
      <w:pPr>
        <w:spacing w:line="273" w:lineRule="exact"/>
        <w:rPr>
          <w:rFonts w:ascii="Times New Roman" w:eastAsia="Times New Roman" w:hAnsi="Times New Roman"/>
        </w:rPr>
      </w:pPr>
      <w:bookmarkStart w:id="4" w:name="page4"/>
      <w:bookmarkEnd w:id="4"/>
    </w:p>
    <w:p w14:paraId="234DE2A2" w14:textId="77777777" w:rsidR="00495B35" w:rsidRDefault="00495B35" w:rsidP="00495B35">
      <w:pPr>
        <w:spacing w:line="0" w:lineRule="atLeast"/>
        <w:rPr>
          <w:rFonts w:ascii="Arial" w:eastAsia="Arial" w:hAnsi="Arial"/>
          <w:b/>
          <w:color w:val="276E8B"/>
          <w:sz w:val="40"/>
        </w:rPr>
      </w:pPr>
      <w:r>
        <w:rPr>
          <w:rFonts w:ascii="Arial" w:eastAsia="Arial" w:hAnsi="Arial"/>
          <w:b/>
          <w:color w:val="276E8B"/>
          <w:sz w:val="40"/>
        </w:rPr>
        <w:t>BUSINESS PROBLEM</w:t>
      </w:r>
    </w:p>
    <w:p w14:paraId="7DFC1812" w14:textId="77777777" w:rsidR="00495B35" w:rsidRDefault="00495B35" w:rsidP="00495B35">
      <w:pPr>
        <w:spacing w:line="52" w:lineRule="exact"/>
        <w:rPr>
          <w:rFonts w:ascii="Times New Roman" w:eastAsia="Times New Roman" w:hAnsi="Times New Roman"/>
        </w:rPr>
      </w:pPr>
    </w:p>
    <w:p w14:paraId="4B3465B9" w14:textId="77777777" w:rsidR="00495B35" w:rsidRDefault="00495B35" w:rsidP="00495B35">
      <w:pPr>
        <w:spacing w:line="393" w:lineRule="auto"/>
        <w:ind w:left="700"/>
        <w:jc w:val="both"/>
        <w:rPr>
          <w:rFonts w:ascii="Arial" w:eastAsia="Arial" w:hAnsi="Arial"/>
          <w:b/>
          <w:sz w:val="24"/>
        </w:rPr>
      </w:pPr>
      <w:r>
        <w:rPr>
          <w:rFonts w:ascii="Arial" w:eastAsia="Arial" w:hAnsi="Arial"/>
          <w:b/>
          <w:sz w:val="24"/>
        </w:rPr>
        <w:t xml:space="preserve">The City of New York is famous for </w:t>
      </w:r>
      <w:proofErr w:type="spellStart"/>
      <w:proofErr w:type="gramStart"/>
      <w:r>
        <w:rPr>
          <w:rFonts w:ascii="Arial" w:eastAsia="Arial" w:hAnsi="Arial"/>
          <w:b/>
          <w:sz w:val="24"/>
        </w:rPr>
        <w:t>it’s</w:t>
      </w:r>
      <w:proofErr w:type="spellEnd"/>
      <w:proofErr w:type="gramEnd"/>
      <w:r>
        <w:rPr>
          <w:rFonts w:ascii="Arial" w:eastAsia="Arial" w:hAnsi="Arial"/>
          <w:b/>
          <w:sz w:val="24"/>
        </w:rPr>
        <w:t xml:space="preserve"> excellent cuisine. </w:t>
      </w:r>
      <w:proofErr w:type="gramStart"/>
      <w:r>
        <w:rPr>
          <w:rFonts w:ascii="Arial" w:eastAsia="Arial" w:hAnsi="Arial"/>
          <w:b/>
          <w:sz w:val="24"/>
        </w:rPr>
        <w:t>It's</w:t>
      </w:r>
      <w:proofErr w:type="gramEnd"/>
      <w:r>
        <w:rPr>
          <w:rFonts w:ascii="Arial" w:eastAsia="Arial" w:hAnsi="Arial"/>
          <w:b/>
          <w:sz w:val="24"/>
        </w:rPr>
        <w:t xml:space="preserve"> food culture includes an array of international cuisines influenced by the city's immigrant history. Italian &amp; Indian restaurants have become so popular in the United States now it seems that there is one on every corner, not only in major cities but also in smaller cities. One of my friends who is thinking of starting a restaurant in the NY </w:t>
      </w:r>
      <w:proofErr w:type="spellStart"/>
      <w:r>
        <w:rPr>
          <w:rFonts w:ascii="Arial" w:eastAsia="Arial" w:hAnsi="Arial"/>
          <w:b/>
          <w:sz w:val="24"/>
        </w:rPr>
        <w:t>neighborhood</w:t>
      </w:r>
      <w:proofErr w:type="spellEnd"/>
      <w:r>
        <w:rPr>
          <w:rFonts w:ascii="Arial" w:eastAsia="Arial" w:hAnsi="Arial"/>
          <w:b/>
          <w:sz w:val="24"/>
        </w:rPr>
        <w:t xml:space="preserve">, consulted with me to get some analysis done with the all-possible data available. Manhattan being the costliest place, it was decided to compare rest of the boroughs and pick one of the most suitable </w:t>
      </w:r>
      <w:proofErr w:type="spellStart"/>
      <w:r>
        <w:rPr>
          <w:rFonts w:ascii="Arial" w:eastAsia="Arial" w:hAnsi="Arial"/>
          <w:b/>
          <w:sz w:val="24"/>
        </w:rPr>
        <w:t>neighborhoods</w:t>
      </w:r>
      <w:proofErr w:type="spellEnd"/>
      <w:r>
        <w:rPr>
          <w:rFonts w:ascii="Arial" w:eastAsia="Arial" w:hAnsi="Arial"/>
          <w:b/>
          <w:sz w:val="24"/>
        </w:rPr>
        <w:t xml:space="preserve"> with in the shortlisted boroughs. Based on the data analysis, it is expected to logically conclude which restaurant type (Italian Or Indian) and its recommended location. All the choices to be rationalized with the data analysis</w:t>
      </w:r>
    </w:p>
    <w:p w14:paraId="342F355C" w14:textId="77777777" w:rsidR="00495B35" w:rsidRDefault="00495B35" w:rsidP="00495B35">
      <w:pPr>
        <w:spacing w:line="5" w:lineRule="exact"/>
        <w:rPr>
          <w:rFonts w:ascii="Times New Roman" w:eastAsia="Times New Roman" w:hAnsi="Times New Roman"/>
        </w:rPr>
      </w:pPr>
    </w:p>
    <w:p w14:paraId="121EEB62" w14:textId="77777777" w:rsidR="00495B35" w:rsidRDefault="00495B35" w:rsidP="00495B35">
      <w:pPr>
        <w:numPr>
          <w:ilvl w:val="1"/>
          <w:numId w:val="1"/>
        </w:numPr>
        <w:tabs>
          <w:tab w:val="left" w:pos="961"/>
        </w:tabs>
        <w:spacing w:line="534" w:lineRule="auto"/>
        <w:ind w:left="700" w:right="2240" w:firstLine="8"/>
        <w:rPr>
          <w:rFonts w:ascii="Arial" w:eastAsia="Arial" w:hAnsi="Arial"/>
          <w:b/>
          <w:sz w:val="24"/>
        </w:rPr>
      </w:pPr>
      <w:r>
        <w:rPr>
          <w:rFonts w:ascii="Arial" w:eastAsia="Arial" w:hAnsi="Arial"/>
          <w:b/>
          <w:sz w:val="24"/>
        </w:rPr>
        <w:t>it helps to distinguish the selections, securing long-term success. Overall Problem Statement can be broken into the following</w:t>
      </w:r>
    </w:p>
    <w:p w14:paraId="4738C3BA" w14:textId="77777777" w:rsidR="00495B35" w:rsidRDefault="00495B35" w:rsidP="00495B35">
      <w:pPr>
        <w:spacing w:line="0" w:lineRule="atLeast"/>
        <w:ind w:left="360"/>
        <w:rPr>
          <w:rFonts w:ascii="Arial" w:eastAsia="Arial" w:hAnsi="Arial"/>
          <w:b/>
          <w:sz w:val="26"/>
        </w:rPr>
      </w:pPr>
      <w:r>
        <w:rPr>
          <w:rFonts w:ascii="Arial" w:eastAsia="Arial" w:hAnsi="Arial"/>
          <w:b/>
          <w:sz w:val="26"/>
        </w:rPr>
        <w:t>Exploring the Boroughs in NY and narrow down to one.</w:t>
      </w:r>
    </w:p>
    <w:p w14:paraId="67B98817" w14:textId="77777777" w:rsidR="00495B35" w:rsidRDefault="00495B35" w:rsidP="00495B35">
      <w:pPr>
        <w:spacing w:line="171" w:lineRule="exact"/>
        <w:rPr>
          <w:rFonts w:ascii="Arial" w:eastAsia="Arial" w:hAnsi="Arial"/>
          <w:b/>
          <w:sz w:val="24"/>
        </w:rPr>
      </w:pPr>
    </w:p>
    <w:p w14:paraId="53A6CC2C" w14:textId="77777777" w:rsidR="00495B35" w:rsidRDefault="00495B35" w:rsidP="00495B35">
      <w:pPr>
        <w:spacing w:line="0" w:lineRule="atLeast"/>
        <w:ind w:left="360"/>
        <w:rPr>
          <w:rFonts w:ascii="Arial" w:eastAsia="Arial" w:hAnsi="Arial"/>
          <w:b/>
          <w:sz w:val="26"/>
        </w:rPr>
      </w:pPr>
      <w:r>
        <w:rPr>
          <w:rFonts w:ascii="Arial" w:eastAsia="Arial" w:hAnsi="Arial"/>
          <w:b/>
          <w:sz w:val="26"/>
        </w:rPr>
        <w:t xml:space="preserve">Explore the Venues in the </w:t>
      </w:r>
      <w:proofErr w:type="spellStart"/>
      <w:r>
        <w:rPr>
          <w:rFonts w:ascii="Arial" w:eastAsia="Arial" w:hAnsi="Arial"/>
          <w:b/>
          <w:sz w:val="26"/>
        </w:rPr>
        <w:t>neighborhoods</w:t>
      </w:r>
      <w:proofErr w:type="spellEnd"/>
      <w:r>
        <w:rPr>
          <w:rFonts w:ascii="Arial" w:eastAsia="Arial" w:hAnsi="Arial"/>
          <w:b/>
          <w:sz w:val="26"/>
        </w:rPr>
        <w:t xml:space="preserve"> across that specific Borough</w:t>
      </w:r>
    </w:p>
    <w:p w14:paraId="40F38A74" w14:textId="77777777" w:rsidR="00495B35" w:rsidRDefault="00495B35" w:rsidP="00495B35">
      <w:pPr>
        <w:spacing w:line="171" w:lineRule="exact"/>
        <w:rPr>
          <w:rFonts w:ascii="Arial" w:eastAsia="Arial" w:hAnsi="Arial"/>
          <w:b/>
          <w:sz w:val="24"/>
        </w:rPr>
      </w:pPr>
    </w:p>
    <w:p w14:paraId="5A134F25" w14:textId="77777777" w:rsidR="00495B35" w:rsidRDefault="00495B35" w:rsidP="00495B35">
      <w:pPr>
        <w:spacing w:line="363" w:lineRule="auto"/>
        <w:ind w:left="720" w:right="20"/>
        <w:rPr>
          <w:rFonts w:ascii="Arial" w:eastAsia="Arial" w:hAnsi="Arial"/>
          <w:b/>
          <w:sz w:val="26"/>
        </w:rPr>
      </w:pPr>
      <w:r>
        <w:rPr>
          <w:rFonts w:ascii="Arial" w:eastAsia="Arial" w:hAnsi="Arial"/>
          <w:b/>
          <w:sz w:val="26"/>
        </w:rPr>
        <w:t xml:space="preserve">Narrow down to handful of </w:t>
      </w:r>
      <w:proofErr w:type="spellStart"/>
      <w:r>
        <w:rPr>
          <w:rFonts w:ascii="Arial" w:eastAsia="Arial" w:hAnsi="Arial"/>
          <w:b/>
          <w:sz w:val="26"/>
        </w:rPr>
        <w:t>neighborhoods</w:t>
      </w:r>
      <w:proofErr w:type="spellEnd"/>
      <w:r>
        <w:rPr>
          <w:rFonts w:ascii="Arial" w:eastAsia="Arial" w:hAnsi="Arial"/>
          <w:b/>
          <w:sz w:val="26"/>
        </w:rPr>
        <w:t xml:space="preserve"> and then deep dive into the current Restaurants &amp; Hotels landscape across those.</w:t>
      </w:r>
    </w:p>
    <w:p w14:paraId="31D01177" w14:textId="77777777" w:rsidR="00495B35" w:rsidRDefault="00495B35" w:rsidP="00495B35">
      <w:pPr>
        <w:spacing w:line="17" w:lineRule="exact"/>
        <w:rPr>
          <w:rFonts w:ascii="Arial" w:eastAsia="Arial" w:hAnsi="Arial"/>
          <w:b/>
          <w:sz w:val="24"/>
        </w:rPr>
      </w:pPr>
    </w:p>
    <w:p w14:paraId="163ABF9A" w14:textId="77777777" w:rsidR="00495B35" w:rsidRDefault="00495B35" w:rsidP="00495B35">
      <w:pPr>
        <w:spacing w:line="363" w:lineRule="auto"/>
        <w:ind w:left="720" w:right="20"/>
        <w:rPr>
          <w:rFonts w:ascii="Arial" w:eastAsia="Arial" w:hAnsi="Arial"/>
          <w:b/>
          <w:sz w:val="26"/>
        </w:rPr>
      </w:pPr>
      <w:r>
        <w:rPr>
          <w:rFonts w:ascii="Arial" w:eastAsia="Arial" w:hAnsi="Arial"/>
          <w:b/>
          <w:sz w:val="26"/>
        </w:rPr>
        <w:t xml:space="preserve">Venue clustering by filtered </w:t>
      </w:r>
      <w:proofErr w:type="spellStart"/>
      <w:r>
        <w:rPr>
          <w:rFonts w:ascii="Arial" w:eastAsia="Arial" w:hAnsi="Arial"/>
          <w:b/>
          <w:sz w:val="26"/>
        </w:rPr>
        <w:t>neighborhoods</w:t>
      </w:r>
      <w:proofErr w:type="spellEnd"/>
      <w:r>
        <w:rPr>
          <w:rFonts w:ascii="Arial" w:eastAsia="Arial" w:hAnsi="Arial"/>
          <w:b/>
          <w:sz w:val="26"/>
        </w:rPr>
        <w:t xml:space="preserve"> and </w:t>
      </w:r>
      <w:proofErr w:type="spellStart"/>
      <w:r>
        <w:rPr>
          <w:rFonts w:ascii="Arial" w:eastAsia="Arial" w:hAnsi="Arial"/>
          <w:b/>
          <w:sz w:val="26"/>
        </w:rPr>
        <w:t>analyze</w:t>
      </w:r>
      <w:proofErr w:type="spellEnd"/>
      <w:r>
        <w:rPr>
          <w:rFonts w:ascii="Arial" w:eastAsia="Arial" w:hAnsi="Arial"/>
          <w:b/>
          <w:sz w:val="26"/>
        </w:rPr>
        <w:t xml:space="preserve"> the best choice of the restaurant and the best fit location.</w:t>
      </w:r>
    </w:p>
    <w:p w14:paraId="66D5215A" w14:textId="77777777" w:rsidR="00495B35" w:rsidRDefault="00495B35" w:rsidP="00495B35">
      <w:pPr>
        <w:spacing w:line="200" w:lineRule="exact"/>
        <w:rPr>
          <w:rFonts w:ascii="Times New Roman" w:eastAsia="Times New Roman" w:hAnsi="Times New Roman"/>
        </w:rPr>
      </w:pPr>
    </w:p>
    <w:p w14:paraId="196D728F" w14:textId="77777777" w:rsidR="00495B35" w:rsidRDefault="00495B35" w:rsidP="00495B35">
      <w:pPr>
        <w:spacing w:line="309" w:lineRule="exact"/>
        <w:rPr>
          <w:rFonts w:ascii="Times New Roman" w:eastAsia="Times New Roman" w:hAnsi="Times New Roman"/>
        </w:rPr>
      </w:pPr>
    </w:p>
    <w:p w14:paraId="16D08AE7" w14:textId="77777777" w:rsidR="00495B35" w:rsidRDefault="00495B35" w:rsidP="00495B35">
      <w:pPr>
        <w:spacing w:line="0" w:lineRule="atLeast"/>
        <w:rPr>
          <w:rFonts w:ascii="Arial" w:eastAsia="Arial" w:hAnsi="Arial"/>
          <w:b/>
          <w:color w:val="276E8B"/>
          <w:sz w:val="32"/>
        </w:rPr>
      </w:pPr>
      <w:r>
        <w:rPr>
          <w:rFonts w:ascii="Arial" w:eastAsia="Arial" w:hAnsi="Arial"/>
          <w:b/>
          <w:color w:val="276E8B"/>
          <w:sz w:val="32"/>
        </w:rPr>
        <w:t>TARGET AUDIENCE</w:t>
      </w:r>
    </w:p>
    <w:p w14:paraId="596D872C" w14:textId="77777777" w:rsidR="00495B35" w:rsidRDefault="00495B35" w:rsidP="00495B35">
      <w:pPr>
        <w:spacing w:line="36" w:lineRule="exact"/>
        <w:rPr>
          <w:rFonts w:ascii="Times New Roman" w:eastAsia="Times New Roman" w:hAnsi="Times New Roman"/>
        </w:rPr>
      </w:pPr>
    </w:p>
    <w:p w14:paraId="59E79938" w14:textId="77777777" w:rsidR="00495B35" w:rsidRDefault="00495B35" w:rsidP="00495B35">
      <w:pPr>
        <w:spacing w:line="363" w:lineRule="auto"/>
        <w:ind w:right="20"/>
        <w:jc w:val="both"/>
        <w:rPr>
          <w:rFonts w:ascii="Arial" w:eastAsia="Arial" w:hAnsi="Arial"/>
          <w:b/>
          <w:sz w:val="26"/>
        </w:rPr>
      </w:pPr>
      <w:r>
        <w:rPr>
          <w:rFonts w:ascii="Arial" w:eastAsia="Arial" w:hAnsi="Arial"/>
          <w:b/>
          <w:sz w:val="26"/>
        </w:rPr>
        <w:t xml:space="preserve">Any Business Entrepreneurs or Companies who would like to start a Restaurant business in </w:t>
      </w:r>
      <w:proofErr w:type="spellStart"/>
      <w:r>
        <w:rPr>
          <w:rFonts w:ascii="Arial" w:eastAsia="Arial" w:hAnsi="Arial"/>
          <w:b/>
          <w:sz w:val="26"/>
        </w:rPr>
        <w:t>NewYork</w:t>
      </w:r>
      <w:proofErr w:type="spellEnd"/>
      <w:r>
        <w:rPr>
          <w:rFonts w:ascii="Arial" w:eastAsia="Arial" w:hAnsi="Arial"/>
          <w:b/>
          <w:sz w:val="26"/>
        </w:rPr>
        <w:t xml:space="preserve">. The objective is to narrow down to best possible, affordable </w:t>
      </w:r>
      <w:proofErr w:type="spellStart"/>
      <w:r>
        <w:rPr>
          <w:rFonts w:ascii="Arial" w:eastAsia="Arial" w:hAnsi="Arial"/>
          <w:b/>
          <w:sz w:val="26"/>
        </w:rPr>
        <w:t>neighborhood</w:t>
      </w:r>
      <w:proofErr w:type="spellEnd"/>
      <w:r>
        <w:rPr>
          <w:rFonts w:ascii="Arial" w:eastAsia="Arial" w:hAnsi="Arial"/>
          <w:b/>
          <w:sz w:val="26"/>
        </w:rPr>
        <w:t xml:space="preserve"> to start a restaurant. The model also </w:t>
      </w:r>
      <w:proofErr w:type="gramStart"/>
      <w:r>
        <w:rPr>
          <w:rFonts w:ascii="Arial" w:eastAsia="Arial" w:hAnsi="Arial"/>
          <w:b/>
          <w:sz w:val="26"/>
        </w:rPr>
        <w:t>look</w:t>
      </w:r>
      <w:proofErr w:type="gramEnd"/>
      <w:r>
        <w:rPr>
          <w:rFonts w:ascii="Arial" w:eastAsia="Arial" w:hAnsi="Arial"/>
          <w:b/>
          <w:sz w:val="26"/>
        </w:rPr>
        <w:t xml:space="preserve"> at picking a type of restaurants from multiple choices like Italian Vs Indian. The Solution is expected to rationalize the choices backed up with data and its analysis. For this project, all boroughs except Manhattan being considered due to high cost.</w:t>
      </w:r>
    </w:p>
    <w:p w14:paraId="24EDEB50" w14:textId="77777777" w:rsidR="00495B35" w:rsidRDefault="00495B35" w:rsidP="00495B35">
      <w:pPr>
        <w:spacing w:line="363" w:lineRule="auto"/>
        <w:ind w:right="20"/>
        <w:jc w:val="both"/>
        <w:rPr>
          <w:rFonts w:ascii="Arial" w:eastAsia="Arial" w:hAnsi="Arial"/>
          <w:b/>
          <w:sz w:val="26"/>
        </w:rPr>
        <w:sectPr w:rsidR="00495B35">
          <w:pgSz w:w="12240" w:h="15840"/>
          <w:pgMar w:top="1440" w:right="720" w:bottom="906" w:left="720" w:header="0" w:footer="0" w:gutter="0"/>
          <w:cols w:space="0" w:equalWidth="0">
            <w:col w:w="10800"/>
          </w:cols>
          <w:docGrid w:linePitch="360"/>
        </w:sectPr>
      </w:pPr>
    </w:p>
    <w:p w14:paraId="56691A1A" w14:textId="77777777" w:rsidR="00495B35" w:rsidRDefault="00495B35" w:rsidP="00495B35">
      <w:pPr>
        <w:spacing w:line="0" w:lineRule="atLeast"/>
        <w:rPr>
          <w:rFonts w:ascii="Arial" w:eastAsia="Arial" w:hAnsi="Arial"/>
          <w:b/>
          <w:color w:val="276E8B"/>
          <w:sz w:val="40"/>
        </w:rPr>
      </w:pPr>
      <w:bookmarkStart w:id="5" w:name="page5"/>
      <w:bookmarkEnd w:id="5"/>
      <w:r>
        <w:rPr>
          <w:rFonts w:ascii="Arial" w:eastAsia="Arial" w:hAnsi="Arial"/>
          <w:b/>
          <w:color w:val="276E8B"/>
          <w:sz w:val="40"/>
        </w:rPr>
        <w:lastRenderedPageBreak/>
        <w:t>SOLUTION DESIGN APPROACH</w:t>
      </w:r>
    </w:p>
    <w:p w14:paraId="191B4093" w14:textId="77777777" w:rsidR="00495B35" w:rsidRDefault="00495B35" w:rsidP="00495B35">
      <w:pPr>
        <w:spacing w:line="49" w:lineRule="exact"/>
        <w:rPr>
          <w:rFonts w:ascii="Times New Roman" w:eastAsia="Times New Roman" w:hAnsi="Times New Roman"/>
        </w:rPr>
      </w:pPr>
    </w:p>
    <w:p w14:paraId="4588F4CF" w14:textId="77777777" w:rsidR="00495B35" w:rsidRDefault="00495B35" w:rsidP="00495B35">
      <w:pPr>
        <w:spacing w:line="0" w:lineRule="atLeast"/>
        <w:rPr>
          <w:rFonts w:ascii="Arial" w:eastAsia="Arial" w:hAnsi="Arial"/>
          <w:b/>
          <w:sz w:val="26"/>
        </w:rPr>
      </w:pPr>
      <w:r>
        <w:rPr>
          <w:rFonts w:ascii="Arial" w:eastAsia="Arial" w:hAnsi="Arial"/>
          <w:b/>
          <w:sz w:val="26"/>
        </w:rPr>
        <w:t>Solution is approached in seven steps as listed below</w:t>
      </w:r>
    </w:p>
    <w:p w14:paraId="322485E3" w14:textId="77777777" w:rsidR="00495B35" w:rsidRDefault="00495B35" w:rsidP="00495B35">
      <w:pPr>
        <w:spacing w:line="316" w:lineRule="exact"/>
        <w:rPr>
          <w:rFonts w:ascii="Times New Roman" w:eastAsia="Times New Roman" w:hAnsi="Times New Roman"/>
        </w:rPr>
      </w:pPr>
    </w:p>
    <w:p w14:paraId="3E312364" w14:textId="77777777" w:rsidR="00495B35" w:rsidRDefault="00495B35" w:rsidP="00495B35">
      <w:pPr>
        <w:spacing w:line="386" w:lineRule="auto"/>
        <w:ind w:left="360" w:right="20"/>
        <w:jc w:val="both"/>
        <w:rPr>
          <w:rFonts w:ascii="Arial" w:eastAsia="Arial" w:hAnsi="Arial"/>
          <w:b/>
          <w:sz w:val="25"/>
        </w:rPr>
      </w:pPr>
      <w:r>
        <w:rPr>
          <w:rFonts w:ascii="Arial" w:eastAsia="Arial" w:hAnsi="Arial"/>
          <w:b/>
          <w:sz w:val="25"/>
        </w:rPr>
        <w:t xml:space="preserve">STEP 1: Pull all the boroughs &amp; the respective </w:t>
      </w:r>
      <w:proofErr w:type="spellStart"/>
      <w:r>
        <w:rPr>
          <w:rFonts w:ascii="Arial" w:eastAsia="Arial" w:hAnsi="Arial"/>
          <w:b/>
          <w:sz w:val="25"/>
        </w:rPr>
        <w:t>neighborhood</w:t>
      </w:r>
      <w:proofErr w:type="spellEnd"/>
      <w:r>
        <w:rPr>
          <w:rFonts w:ascii="Arial" w:eastAsia="Arial" w:hAnsi="Arial"/>
          <w:b/>
          <w:sz w:val="25"/>
        </w:rPr>
        <w:t xml:space="preserve"> details of the New York data using </w:t>
      </w:r>
      <w:proofErr w:type="spellStart"/>
      <w:r>
        <w:rPr>
          <w:rFonts w:ascii="Arial" w:eastAsia="Arial" w:hAnsi="Arial"/>
          <w:b/>
          <w:sz w:val="25"/>
        </w:rPr>
        <w:t>newyork_</w:t>
      </w:r>
      <w:proofErr w:type="gramStart"/>
      <w:r>
        <w:rPr>
          <w:rFonts w:ascii="Arial" w:eastAsia="Arial" w:hAnsi="Arial"/>
          <w:b/>
          <w:sz w:val="25"/>
        </w:rPr>
        <w:t>data.json</w:t>
      </w:r>
      <w:proofErr w:type="spellEnd"/>
      <w:proofErr w:type="gramEnd"/>
      <w:r>
        <w:rPr>
          <w:rFonts w:ascii="Arial" w:eastAsia="Arial" w:hAnsi="Arial"/>
          <w:b/>
          <w:sz w:val="25"/>
        </w:rPr>
        <w:t>.['</w:t>
      </w:r>
      <w:proofErr w:type="spellStart"/>
      <w:r>
        <w:rPr>
          <w:rFonts w:ascii="Arial" w:eastAsia="Arial" w:hAnsi="Arial"/>
          <w:b/>
          <w:sz w:val="25"/>
        </w:rPr>
        <w:t>newyork_data.json</w:t>
      </w:r>
      <w:proofErr w:type="spellEnd"/>
      <w:r>
        <w:rPr>
          <w:rFonts w:ascii="Arial" w:eastAsia="Arial" w:hAnsi="Arial"/>
          <w:b/>
          <w:sz w:val="25"/>
        </w:rPr>
        <w:t xml:space="preserve">' - </w:t>
      </w:r>
      <w:r>
        <w:rPr>
          <w:rFonts w:ascii="Arial" w:eastAsia="Arial" w:hAnsi="Arial"/>
          <w:b/>
          <w:color w:val="0000FF"/>
          <w:sz w:val="25"/>
          <w:u w:val="single"/>
        </w:rPr>
        <w:t>https://cocl.us/new_york_dataset</w:t>
      </w:r>
      <w:r>
        <w:rPr>
          <w:rFonts w:ascii="Arial" w:eastAsia="Arial" w:hAnsi="Arial"/>
          <w:b/>
          <w:sz w:val="25"/>
        </w:rPr>
        <w:t>]</w:t>
      </w:r>
    </w:p>
    <w:p w14:paraId="7E278991" w14:textId="77777777" w:rsidR="00495B35" w:rsidRDefault="00495B35" w:rsidP="00495B35">
      <w:pPr>
        <w:spacing w:line="138" w:lineRule="exact"/>
        <w:rPr>
          <w:rFonts w:ascii="Times New Roman" w:eastAsia="Times New Roman" w:hAnsi="Times New Roman"/>
        </w:rPr>
      </w:pPr>
    </w:p>
    <w:p w14:paraId="4DD58280" w14:textId="77777777" w:rsidR="00495B35" w:rsidRDefault="00495B35" w:rsidP="00495B35">
      <w:pPr>
        <w:spacing w:line="0" w:lineRule="atLeast"/>
        <w:ind w:left="360"/>
        <w:rPr>
          <w:rFonts w:ascii="Arial" w:eastAsia="Arial" w:hAnsi="Arial"/>
          <w:b/>
          <w:sz w:val="24"/>
        </w:rPr>
      </w:pPr>
      <w:r>
        <w:rPr>
          <w:rFonts w:ascii="Arial" w:eastAsia="Arial" w:hAnsi="Arial"/>
          <w:b/>
          <w:sz w:val="24"/>
        </w:rPr>
        <w:t>STEP 2: Narrowing down to one of the Boroughs – Basis of Population/Density analysis-</w:t>
      </w:r>
    </w:p>
    <w:p w14:paraId="12FC4809" w14:textId="77777777" w:rsidR="00495B35" w:rsidRDefault="00495B35" w:rsidP="00495B35">
      <w:pPr>
        <w:spacing w:line="336" w:lineRule="exact"/>
        <w:rPr>
          <w:rFonts w:ascii="Times New Roman" w:eastAsia="Times New Roman" w:hAnsi="Times New Roman"/>
        </w:rPr>
      </w:pPr>
    </w:p>
    <w:p w14:paraId="73644B72" w14:textId="77777777" w:rsidR="00495B35" w:rsidRDefault="00495B35" w:rsidP="00495B35">
      <w:pPr>
        <w:spacing w:line="0" w:lineRule="atLeast"/>
        <w:ind w:left="1080"/>
        <w:rPr>
          <w:rFonts w:ascii="Arial" w:eastAsia="Arial" w:hAnsi="Arial"/>
          <w:b/>
          <w:sz w:val="26"/>
        </w:rPr>
      </w:pPr>
      <w:r>
        <w:rPr>
          <w:rFonts w:ascii="Arial" w:eastAsia="Arial" w:hAnsi="Arial"/>
          <w:b/>
          <w:sz w:val="26"/>
        </w:rPr>
        <w:t>on the data available in Web.</w:t>
      </w:r>
    </w:p>
    <w:p w14:paraId="69AF4DDF" w14:textId="77777777" w:rsidR="00495B35" w:rsidRDefault="00495B35" w:rsidP="00495B35">
      <w:pPr>
        <w:spacing w:line="315" w:lineRule="exact"/>
        <w:rPr>
          <w:rFonts w:ascii="Times New Roman" w:eastAsia="Times New Roman" w:hAnsi="Times New Roman"/>
        </w:rPr>
      </w:pPr>
    </w:p>
    <w:p w14:paraId="054B4ECA" w14:textId="77777777" w:rsidR="00495B35" w:rsidRDefault="00495B35" w:rsidP="00495B35">
      <w:pPr>
        <w:spacing w:line="0" w:lineRule="atLeast"/>
        <w:ind w:left="1080"/>
        <w:rPr>
          <w:rFonts w:ascii="Arial" w:eastAsia="Arial" w:hAnsi="Arial"/>
          <w:b/>
          <w:color w:val="000000"/>
          <w:sz w:val="26"/>
        </w:rPr>
      </w:pPr>
      <w:r>
        <w:rPr>
          <w:rFonts w:ascii="Arial" w:eastAsia="Arial" w:hAnsi="Arial"/>
          <w:b/>
          <w:color w:val="0000FF"/>
          <w:sz w:val="26"/>
          <w:u w:val="single"/>
        </w:rPr>
        <w:t>https://en.wikipedia.org/wiki/Demographics_of_New_York_City</w:t>
      </w:r>
      <w:r>
        <w:rPr>
          <w:rFonts w:ascii="Arial" w:eastAsia="Arial" w:hAnsi="Arial"/>
          <w:b/>
          <w:color w:val="000000"/>
          <w:sz w:val="26"/>
        </w:rPr>
        <w:t>"</w:t>
      </w:r>
    </w:p>
    <w:p w14:paraId="351A48A4" w14:textId="77777777" w:rsidR="00495B35" w:rsidRDefault="00495B35" w:rsidP="00495B35">
      <w:pPr>
        <w:spacing w:line="313" w:lineRule="exact"/>
        <w:rPr>
          <w:rFonts w:ascii="Times New Roman" w:eastAsia="Times New Roman" w:hAnsi="Times New Roman"/>
        </w:rPr>
      </w:pPr>
    </w:p>
    <w:p w14:paraId="4C618A54" w14:textId="77777777" w:rsidR="00495B35" w:rsidRDefault="00495B35" w:rsidP="00495B35">
      <w:pPr>
        <w:spacing w:line="0" w:lineRule="atLeast"/>
        <w:ind w:left="360"/>
        <w:rPr>
          <w:rFonts w:ascii="Arial" w:eastAsia="Arial" w:hAnsi="Arial"/>
          <w:b/>
          <w:sz w:val="26"/>
        </w:rPr>
      </w:pPr>
      <w:r>
        <w:rPr>
          <w:rFonts w:ascii="Arial" w:eastAsia="Arial" w:hAnsi="Arial"/>
          <w:b/>
          <w:sz w:val="26"/>
        </w:rPr>
        <w:t xml:space="preserve">STEP 3: Deep Dive into the shortlisted Borough from Step 2 Using </w:t>
      </w:r>
      <w:proofErr w:type="spellStart"/>
      <w:r>
        <w:rPr>
          <w:rFonts w:ascii="Arial" w:eastAsia="Arial" w:hAnsi="Arial"/>
          <w:b/>
          <w:sz w:val="26"/>
        </w:rPr>
        <w:t>FourSquare</w:t>
      </w:r>
      <w:proofErr w:type="spellEnd"/>
      <w:r>
        <w:rPr>
          <w:rFonts w:ascii="Arial" w:eastAsia="Arial" w:hAnsi="Arial"/>
          <w:b/>
          <w:sz w:val="26"/>
        </w:rPr>
        <w:t xml:space="preserve"> APIs</w:t>
      </w:r>
    </w:p>
    <w:p w14:paraId="55048EAF" w14:textId="77777777" w:rsidR="00495B35" w:rsidRDefault="00495B35" w:rsidP="00495B35">
      <w:pPr>
        <w:spacing w:line="318" w:lineRule="exact"/>
        <w:rPr>
          <w:rFonts w:ascii="Times New Roman" w:eastAsia="Times New Roman" w:hAnsi="Times New Roman"/>
        </w:rPr>
      </w:pPr>
    </w:p>
    <w:p w14:paraId="2AE2A512" w14:textId="77777777" w:rsidR="00495B35" w:rsidRDefault="00495B35" w:rsidP="00495B35">
      <w:pPr>
        <w:spacing w:line="384" w:lineRule="auto"/>
        <w:ind w:left="360" w:right="20"/>
        <w:jc w:val="both"/>
        <w:rPr>
          <w:rFonts w:ascii="Arial" w:eastAsia="Arial" w:hAnsi="Arial"/>
          <w:b/>
          <w:sz w:val="25"/>
        </w:rPr>
      </w:pPr>
      <w:r>
        <w:rPr>
          <w:rFonts w:ascii="Arial" w:eastAsia="Arial" w:hAnsi="Arial"/>
          <w:b/>
          <w:sz w:val="25"/>
        </w:rPr>
        <w:t xml:space="preserve">STEP 4: Explore Venues across the </w:t>
      </w:r>
      <w:proofErr w:type="spellStart"/>
      <w:r>
        <w:rPr>
          <w:rFonts w:ascii="Arial" w:eastAsia="Arial" w:hAnsi="Arial"/>
          <w:b/>
          <w:sz w:val="25"/>
        </w:rPr>
        <w:t>neighborhoods</w:t>
      </w:r>
      <w:proofErr w:type="spellEnd"/>
      <w:r>
        <w:rPr>
          <w:rFonts w:ascii="Arial" w:eastAsia="Arial" w:hAnsi="Arial"/>
          <w:b/>
          <w:sz w:val="25"/>
        </w:rPr>
        <w:t xml:space="preserve"> in that Borough &amp; Narrow down to handful of it based on larger number of Venues Vs </w:t>
      </w:r>
      <w:proofErr w:type="gramStart"/>
      <w:r>
        <w:rPr>
          <w:rFonts w:ascii="Arial" w:eastAsia="Arial" w:hAnsi="Arial"/>
          <w:b/>
          <w:sz w:val="25"/>
        </w:rPr>
        <w:t>less</w:t>
      </w:r>
      <w:proofErr w:type="gramEnd"/>
      <w:r>
        <w:rPr>
          <w:rFonts w:ascii="Arial" w:eastAsia="Arial" w:hAnsi="Arial"/>
          <w:b/>
          <w:sz w:val="25"/>
        </w:rPr>
        <w:t xml:space="preserve"> number of Restaurants +Hotels</w:t>
      </w:r>
    </w:p>
    <w:p w14:paraId="53E360AE" w14:textId="77777777" w:rsidR="00495B35" w:rsidRDefault="00495B35" w:rsidP="00495B35">
      <w:pPr>
        <w:spacing w:line="146" w:lineRule="exact"/>
        <w:rPr>
          <w:rFonts w:ascii="Times New Roman" w:eastAsia="Times New Roman" w:hAnsi="Times New Roman"/>
        </w:rPr>
      </w:pPr>
    </w:p>
    <w:p w14:paraId="5500D571" w14:textId="77777777" w:rsidR="00495B35" w:rsidRDefault="00495B35" w:rsidP="00495B35">
      <w:pPr>
        <w:spacing w:line="362" w:lineRule="auto"/>
        <w:ind w:left="360"/>
        <w:jc w:val="both"/>
        <w:rPr>
          <w:rFonts w:ascii="Arial" w:eastAsia="Arial" w:hAnsi="Arial"/>
          <w:b/>
          <w:sz w:val="26"/>
        </w:rPr>
      </w:pPr>
      <w:r>
        <w:rPr>
          <w:rFonts w:ascii="Arial" w:eastAsia="Arial" w:hAnsi="Arial"/>
          <w:b/>
          <w:sz w:val="26"/>
        </w:rPr>
        <w:t xml:space="preserve">STEP 5: Deep Dive into the shortlisted </w:t>
      </w:r>
      <w:proofErr w:type="spellStart"/>
      <w:r>
        <w:rPr>
          <w:rFonts w:ascii="Arial" w:eastAsia="Arial" w:hAnsi="Arial"/>
          <w:b/>
          <w:sz w:val="26"/>
        </w:rPr>
        <w:t>neighborhoods</w:t>
      </w:r>
      <w:proofErr w:type="spellEnd"/>
      <w:r>
        <w:rPr>
          <w:rFonts w:ascii="Arial" w:eastAsia="Arial" w:hAnsi="Arial"/>
          <w:b/>
          <w:sz w:val="26"/>
        </w:rPr>
        <w:t xml:space="preserve"> using, Word Cloud, </w:t>
      </w:r>
      <w:proofErr w:type="gramStart"/>
      <w:r>
        <w:rPr>
          <w:rFonts w:ascii="Arial" w:eastAsia="Arial" w:hAnsi="Arial"/>
          <w:b/>
          <w:sz w:val="26"/>
        </w:rPr>
        <w:t>Means</w:t>
      </w:r>
      <w:proofErr w:type="gramEnd"/>
      <w:r>
        <w:rPr>
          <w:rFonts w:ascii="Arial" w:eastAsia="Arial" w:hAnsi="Arial"/>
          <w:b/>
          <w:sz w:val="26"/>
        </w:rPr>
        <w:t xml:space="preserve"> of frequency of each category of Restaurants &amp; identifying the Top5 Common Restaurants/Hotels</w:t>
      </w:r>
    </w:p>
    <w:p w14:paraId="1C092EEA" w14:textId="77777777" w:rsidR="00495B35" w:rsidRDefault="00495B35" w:rsidP="00495B35">
      <w:pPr>
        <w:spacing w:line="164" w:lineRule="exact"/>
        <w:rPr>
          <w:rFonts w:ascii="Times New Roman" w:eastAsia="Times New Roman" w:hAnsi="Times New Roman"/>
        </w:rPr>
      </w:pPr>
    </w:p>
    <w:p w14:paraId="275978D6" w14:textId="77777777" w:rsidR="00495B35" w:rsidRDefault="00495B35" w:rsidP="00495B35">
      <w:pPr>
        <w:spacing w:line="361" w:lineRule="auto"/>
        <w:ind w:left="360"/>
        <w:jc w:val="both"/>
        <w:rPr>
          <w:rFonts w:ascii="Arial" w:eastAsia="Arial" w:hAnsi="Arial"/>
          <w:b/>
          <w:sz w:val="26"/>
        </w:rPr>
      </w:pPr>
      <w:r>
        <w:rPr>
          <w:rFonts w:ascii="Arial" w:eastAsia="Arial" w:hAnsi="Arial"/>
          <w:b/>
          <w:sz w:val="26"/>
        </w:rPr>
        <w:t xml:space="preserve">STEP 6: Clustering the </w:t>
      </w:r>
      <w:proofErr w:type="spellStart"/>
      <w:r>
        <w:rPr>
          <w:rFonts w:ascii="Arial" w:eastAsia="Arial" w:hAnsi="Arial"/>
          <w:b/>
          <w:sz w:val="26"/>
        </w:rPr>
        <w:t>neighborhood</w:t>
      </w:r>
      <w:proofErr w:type="spellEnd"/>
      <w:r>
        <w:rPr>
          <w:rFonts w:ascii="Arial" w:eastAsia="Arial" w:hAnsi="Arial"/>
          <w:b/>
          <w:sz w:val="26"/>
        </w:rPr>
        <w:t xml:space="preserve"> using K-means &amp; identifying the locations on the Map.</w:t>
      </w:r>
    </w:p>
    <w:p w14:paraId="2E7D7B91" w14:textId="77777777" w:rsidR="00495B35" w:rsidRDefault="00495B35" w:rsidP="00495B35">
      <w:pPr>
        <w:spacing w:line="166" w:lineRule="exact"/>
        <w:rPr>
          <w:rFonts w:ascii="Times New Roman" w:eastAsia="Times New Roman" w:hAnsi="Times New Roman"/>
        </w:rPr>
      </w:pPr>
    </w:p>
    <w:p w14:paraId="1EFA2AA4" w14:textId="77777777" w:rsidR="00495B35" w:rsidRDefault="00495B35" w:rsidP="00495B35">
      <w:pPr>
        <w:spacing w:line="361" w:lineRule="auto"/>
        <w:ind w:left="360"/>
        <w:jc w:val="both"/>
        <w:rPr>
          <w:rFonts w:ascii="Arial" w:eastAsia="Arial" w:hAnsi="Arial"/>
          <w:b/>
          <w:sz w:val="26"/>
        </w:rPr>
      </w:pPr>
      <w:r>
        <w:rPr>
          <w:rFonts w:ascii="Arial" w:eastAsia="Arial" w:hAnsi="Arial"/>
          <w:b/>
          <w:sz w:val="26"/>
        </w:rPr>
        <w:t>STEP 7: Concluding the Choices of Restaurants &amp; Locations basis of the data analysis in Step</w:t>
      </w:r>
    </w:p>
    <w:p w14:paraId="7E429B8F" w14:textId="77777777" w:rsidR="00495B35" w:rsidRDefault="00495B35" w:rsidP="00495B35">
      <w:pPr>
        <w:spacing w:line="160" w:lineRule="exact"/>
        <w:rPr>
          <w:rFonts w:ascii="Times New Roman" w:eastAsia="Times New Roman" w:hAnsi="Times New Roman"/>
        </w:rPr>
      </w:pPr>
    </w:p>
    <w:p w14:paraId="5C56AFD0" w14:textId="77777777" w:rsidR="00495B35" w:rsidRDefault="00495B35" w:rsidP="00495B35">
      <w:pPr>
        <w:spacing w:line="0" w:lineRule="atLeast"/>
        <w:rPr>
          <w:rFonts w:ascii="Arial" w:eastAsia="Arial" w:hAnsi="Arial"/>
          <w:b/>
          <w:color w:val="276E8B"/>
          <w:sz w:val="32"/>
        </w:rPr>
      </w:pPr>
      <w:r>
        <w:rPr>
          <w:rFonts w:ascii="Arial" w:eastAsia="Arial" w:hAnsi="Arial"/>
          <w:b/>
          <w:color w:val="276E8B"/>
          <w:sz w:val="32"/>
        </w:rPr>
        <w:t>SUCCESS CRITERIA</w:t>
      </w:r>
    </w:p>
    <w:p w14:paraId="04A3A9F0" w14:textId="77777777" w:rsidR="00495B35" w:rsidRDefault="00495B35" w:rsidP="00495B35">
      <w:pPr>
        <w:spacing w:line="39" w:lineRule="exact"/>
        <w:rPr>
          <w:rFonts w:ascii="Times New Roman" w:eastAsia="Times New Roman" w:hAnsi="Times New Roman"/>
        </w:rPr>
      </w:pPr>
    </w:p>
    <w:p w14:paraId="15BB1AD5" w14:textId="77777777" w:rsidR="00495B35" w:rsidRDefault="00495B35" w:rsidP="00495B35">
      <w:pPr>
        <w:spacing w:line="403" w:lineRule="auto"/>
        <w:ind w:right="20"/>
        <w:jc w:val="both"/>
        <w:rPr>
          <w:rFonts w:ascii="Arial" w:eastAsia="Arial" w:hAnsi="Arial"/>
          <w:b/>
          <w:sz w:val="24"/>
        </w:rPr>
      </w:pPr>
      <w:r>
        <w:rPr>
          <w:rFonts w:ascii="Arial" w:eastAsia="Arial" w:hAnsi="Arial"/>
          <w:b/>
          <w:sz w:val="24"/>
        </w:rPr>
        <w:t>The success criteria of this project will be a good recommendation of borough/</w:t>
      </w:r>
      <w:proofErr w:type="spellStart"/>
      <w:r>
        <w:rPr>
          <w:rFonts w:ascii="Arial" w:eastAsia="Arial" w:hAnsi="Arial"/>
          <w:b/>
          <w:sz w:val="24"/>
        </w:rPr>
        <w:t>neighborhood</w:t>
      </w:r>
      <w:proofErr w:type="spellEnd"/>
      <w:r>
        <w:rPr>
          <w:rFonts w:ascii="Arial" w:eastAsia="Arial" w:hAnsi="Arial"/>
          <w:b/>
          <w:sz w:val="24"/>
        </w:rPr>
        <w:t xml:space="preserve"> for the choice of a restaurant, to the Stakeholder from the Target Audience. All choices and recommendations should be rationalized with the data analysis and inferences made.</w:t>
      </w:r>
    </w:p>
    <w:p w14:paraId="46010B29" w14:textId="77777777" w:rsidR="00495B35" w:rsidRDefault="00495B35" w:rsidP="00495B35">
      <w:pPr>
        <w:spacing w:line="403" w:lineRule="auto"/>
        <w:ind w:right="20"/>
        <w:jc w:val="both"/>
        <w:rPr>
          <w:rFonts w:ascii="Arial" w:eastAsia="Arial" w:hAnsi="Arial"/>
          <w:b/>
          <w:sz w:val="24"/>
        </w:rPr>
        <w:sectPr w:rsidR="00495B35">
          <w:pgSz w:w="12240" w:h="15840"/>
          <w:pgMar w:top="971" w:right="720" w:bottom="1440" w:left="720" w:header="0" w:footer="0" w:gutter="0"/>
          <w:cols w:space="0" w:equalWidth="0">
            <w:col w:w="10800"/>
          </w:cols>
          <w:docGrid w:linePitch="360"/>
        </w:sectPr>
      </w:pPr>
    </w:p>
    <w:p w14:paraId="3115FD0F" w14:textId="77777777" w:rsidR="00495B35" w:rsidRDefault="00495B35" w:rsidP="00495B35">
      <w:pPr>
        <w:spacing w:line="0" w:lineRule="atLeast"/>
        <w:rPr>
          <w:rFonts w:ascii="Arial" w:eastAsia="Arial" w:hAnsi="Arial"/>
          <w:b/>
          <w:color w:val="276E8B"/>
          <w:sz w:val="40"/>
        </w:rPr>
      </w:pPr>
      <w:bookmarkStart w:id="6" w:name="page6"/>
      <w:bookmarkEnd w:id="6"/>
      <w:r>
        <w:rPr>
          <w:rFonts w:ascii="Arial" w:eastAsia="Arial" w:hAnsi="Arial"/>
          <w:b/>
          <w:color w:val="276E8B"/>
          <w:sz w:val="40"/>
        </w:rPr>
        <w:lastRenderedPageBreak/>
        <w:t>DATA</w:t>
      </w:r>
    </w:p>
    <w:p w14:paraId="339A0822" w14:textId="77777777" w:rsidR="00495B35" w:rsidRDefault="00495B35" w:rsidP="00495B35">
      <w:pPr>
        <w:spacing w:line="49" w:lineRule="exact"/>
        <w:rPr>
          <w:rFonts w:ascii="Times New Roman" w:eastAsia="Times New Roman" w:hAnsi="Times New Roman"/>
        </w:rPr>
      </w:pPr>
    </w:p>
    <w:p w14:paraId="3736D878" w14:textId="77777777" w:rsidR="00495B35" w:rsidRDefault="00495B35" w:rsidP="00495B35">
      <w:pPr>
        <w:spacing w:line="0" w:lineRule="atLeast"/>
        <w:rPr>
          <w:rFonts w:ascii="Arial" w:eastAsia="Arial" w:hAnsi="Arial"/>
          <w:b/>
          <w:sz w:val="26"/>
        </w:rPr>
      </w:pPr>
      <w:r>
        <w:rPr>
          <w:rFonts w:ascii="Arial" w:eastAsia="Arial" w:hAnsi="Arial"/>
          <w:b/>
          <w:sz w:val="26"/>
        </w:rPr>
        <w:t xml:space="preserve">One City will be </w:t>
      </w:r>
      <w:proofErr w:type="spellStart"/>
      <w:r>
        <w:rPr>
          <w:rFonts w:ascii="Arial" w:eastAsia="Arial" w:hAnsi="Arial"/>
          <w:b/>
          <w:sz w:val="26"/>
        </w:rPr>
        <w:t>analyzed</w:t>
      </w:r>
      <w:proofErr w:type="spellEnd"/>
      <w:r>
        <w:rPr>
          <w:rFonts w:ascii="Arial" w:eastAsia="Arial" w:hAnsi="Arial"/>
          <w:b/>
          <w:sz w:val="26"/>
        </w:rPr>
        <w:t xml:space="preserve"> in this </w:t>
      </w:r>
      <w:proofErr w:type="gramStart"/>
      <w:r>
        <w:rPr>
          <w:rFonts w:ascii="Arial" w:eastAsia="Arial" w:hAnsi="Arial"/>
          <w:b/>
          <w:sz w:val="26"/>
        </w:rPr>
        <w:t>project :</w:t>
      </w:r>
      <w:proofErr w:type="gramEnd"/>
      <w:r>
        <w:rPr>
          <w:rFonts w:ascii="Arial" w:eastAsia="Arial" w:hAnsi="Arial"/>
          <w:b/>
          <w:sz w:val="26"/>
        </w:rPr>
        <w:t xml:space="preserve"> </w:t>
      </w:r>
      <w:proofErr w:type="spellStart"/>
      <w:r>
        <w:rPr>
          <w:rFonts w:ascii="Arial" w:eastAsia="Arial" w:hAnsi="Arial"/>
          <w:b/>
          <w:sz w:val="26"/>
        </w:rPr>
        <w:t>NewYork</w:t>
      </w:r>
      <w:proofErr w:type="spellEnd"/>
      <w:r>
        <w:rPr>
          <w:rFonts w:ascii="Arial" w:eastAsia="Arial" w:hAnsi="Arial"/>
          <w:b/>
          <w:sz w:val="26"/>
        </w:rPr>
        <w:t xml:space="preserve"> USA .</w:t>
      </w:r>
    </w:p>
    <w:p w14:paraId="4E1B3E72" w14:textId="77777777" w:rsidR="00495B35" w:rsidRDefault="00495B35" w:rsidP="00495B35">
      <w:pPr>
        <w:spacing w:line="186" w:lineRule="exact"/>
        <w:rPr>
          <w:rFonts w:ascii="Times New Roman" w:eastAsia="Times New Roman" w:hAnsi="Times New Roman"/>
        </w:rPr>
      </w:pPr>
    </w:p>
    <w:p w14:paraId="063786DD" w14:textId="77777777" w:rsidR="00495B35" w:rsidRDefault="00495B35" w:rsidP="00495B35">
      <w:pPr>
        <w:spacing w:line="0" w:lineRule="atLeast"/>
        <w:rPr>
          <w:rFonts w:ascii="Arial" w:eastAsia="Arial" w:hAnsi="Arial"/>
          <w:b/>
          <w:sz w:val="26"/>
        </w:rPr>
      </w:pPr>
      <w:r>
        <w:rPr>
          <w:rFonts w:ascii="Arial" w:eastAsia="Arial" w:hAnsi="Arial"/>
          <w:b/>
          <w:sz w:val="26"/>
        </w:rPr>
        <w:t xml:space="preserve">Data sources that’s been </w:t>
      </w:r>
      <w:proofErr w:type="spellStart"/>
      <w:r>
        <w:rPr>
          <w:rFonts w:ascii="Arial" w:eastAsia="Arial" w:hAnsi="Arial"/>
          <w:b/>
          <w:sz w:val="26"/>
        </w:rPr>
        <w:t>analyzed</w:t>
      </w:r>
      <w:proofErr w:type="spellEnd"/>
      <w:r>
        <w:rPr>
          <w:rFonts w:ascii="Arial" w:eastAsia="Arial" w:hAnsi="Arial"/>
          <w:b/>
          <w:sz w:val="26"/>
        </w:rPr>
        <w:t xml:space="preserve"> in the projects are</w:t>
      </w:r>
    </w:p>
    <w:p w14:paraId="1B3D91E5" w14:textId="77777777" w:rsidR="00495B35" w:rsidRDefault="00495B35" w:rsidP="00495B35">
      <w:pPr>
        <w:spacing w:line="191" w:lineRule="exact"/>
        <w:rPr>
          <w:rFonts w:ascii="Times New Roman" w:eastAsia="Times New Roman" w:hAnsi="Times New Roman"/>
        </w:rPr>
      </w:pPr>
    </w:p>
    <w:p w14:paraId="2412CE38" w14:textId="77777777" w:rsidR="00495B35" w:rsidRDefault="00495B35" w:rsidP="00495B35">
      <w:pPr>
        <w:spacing w:line="363" w:lineRule="auto"/>
        <w:ind w:right="160"/>
        <w:rPr>
          <w:rFonts w:ascii="Arial" w:eastAsia="Arial" w:hAnsi="Arial"/>
          <w:b/>
          <w:sz w:val="26"/>
        </w:rPr>
      </w:pPr>
      <w:r>
        <w:rPr>
          <w:rFonts w:ascii="Arial" w:eastAsia="Arial" w:hAnsi="Arial"/>
          <w:b/>
          <w:sz w:val="26"/>
        </w:rPr>
        <w:t>Data</w:t>
      </w:r>
      <w:proofErr w:type="gramStart"/>
      <w:r>
        <w:rPr>
          <w:rFonts w:ascii="Arial" w:eastAsia="Arial" w:hAnsi="Arial"/>
          <w:b/>
          <w:sz w:val="26"/>
        </w:rPr>
        <w:t>1 :</w:t>
      </w:r>
      <w:proofErr w:type="gramEnd"/>
      <w:r>
        <w:rPr>
          <w:rFonts w:ascii="Arial" w:eastAsia="Arial" w:hAnsi="Arial"/>
          <w:b/>
          <w:sz w:val="26"/>
        </w:rPr>
        <w:t xml:space="preserve"> </w:t>
      </w:r>
      <w:proofErr w:type="spellStart"/>
      <w:r>
        <w:rPr>
          <w:rFonts w:ascii="Arial" w:eastAsia="Arial" w:hAnsi="Arial"/>
          <w:b/>
          <w:sz w:val="26"/>
        </w:rPr>
        <w:t>NewYork</w:t>
      </w:r>
      <w:proofErr w:type="spellEnd"/>
      <w:r>
        <w:rPr>
          <w:rFonts w:ascii="Arial" w:eastAsia="Arial" w:hAnsi="Arial"/>
          <w:b/>
          <w:sz w:val="26"/>
        </w:rPr>
        <w:t xml:space="preserve"> has a total of 5 boroughs and 306 </w:t>
      </w:r>
      <w:proofErr w:type="spellStart"/>
      <w:r>
        <w:rPr>
          <w:rFonts w:ascii="Arial" w:eastAsia="Arial" w:hAnsi="Arial"/>
          <w:b/>
          <w:sz w:val="26"/>
        </w:rPr>
        <w:t>neighborhoods</w:t>
      </w:r>
      <w:proofErr w:type="spellEnd"/>
      <w:r>
        <w:rPr>
          <w:rFonts w:ascii="Arial" w:eastAsia="Arial" w:hAnsi="Arial"/>
          <w:b/>
          <w:sz w:val="26"/>
        </w:rPr>
        <w:t xml:space="preserve">. In order to segment the </w:t>
      </w:r>
      <w:proofErr w:type="spellStart"/>
      <w:r>
        <w:rPr>
          <w:rFonts w:ascii="Arial" w:eastAsia="Arial" w:hAnsi="Arial"/>
          <w:b/>
          <w:sz w:val="26"/>
        </w:rPr>
        <w:t>neighborhoods</w:t>
      </w:r>
      <w:proofErr w:type="spellEnd"/>
      <w:r>
        <w:rPr>
          <w:rFonts w:ascii="Arial" w:eastAsia="Arial" w:hAnsi="Arial"/>
          <w:b/>
          <w:sz w:val="26"/>
        </w:rPr>
        <w:t xml:space="preserve"> and explore them, we will essentially need a dataset that contains the 5 boroughs and the </w:t>
      </w:r>
      <w:proofErr w:type="spellStart"/>
      <w:r>
        <w:rPr>
          <w:rFonts w:ascii="Arial" w:eastAsia="Arial" w:hAnsi="Arial"/>
          <w:b/>
          <w:sz w:val="26"/>
        </w:rPr>
        <w:t>neighborhoods</w:t>
      </w:r>
      <w:proofErr w:type="spellEnd"/>
      <w:r>
        <w:rPr>
          <w:rFonts w:ascii="Arial" w:eastAsia="Arial" w:hAnsi="Arial"/>
          <w:b/>
          <w:sz w:val="26"/>
        </w:rPr>
        <w:t xml:space="preserve"> that exist in each borough as well as the latitude and longitude coordinates of each </w:t>
      </w:r>
      <w:proofErr w:type="spellStart"/>
      <w:r>
        <w:rPr>
          <w:rFonts w:ascii="Arial" w:eastAsia="Arial" w:hAnsi="Arial"/>
          <w:b/>
          <w:sz w:val="26"/>
        </w:rPr>
        <w:t>neighborhood</w:t>
      </w:r>
      <w:proofErr w:type="spellEnd"/>
      <w:r>
        <w:rPr>
          <w:rFonts w:ascii="Arial" w:eastAsia="Arial" w:hAnsi="Arial"/>
          <w:b/>
          <w:sz w:val="26"/>
        </w:rPr>
        <w:t>.</w:t>
      </w:r>
    </w:p>
    <w:p w14:paraId="007DED86" w14:textId="77777777" w:rsidR="00495B35" w:rsidRDefault="00495B35" w:rsidP="00495B35">
      <w:pPr>
        <w:spacing w:line="0" w:lineRule="atLeast"/>
        <w:rPr>
          <w:rFonts w:ascii="Arial" w:eastAsia="Arial" w:hAnsi="Arial"/>
          <w:b/>
          <w:color w:val="0000FF"/>
          <w:sz w:val="26"/>
          <w:u w:val="single"/>
        </w:rPr>
      </w:pPr>
      <w:r>
        <w:rPr>
          <w:rFonts w:ascii="Arial" w:eastAsia="Arial" w:hAnsi="Arial"/>
          <w:b/>
          <w:sz w:val="26"/>
        </w:rPr>
        <w:t xml:space="preserve">Data </w:t>
      </w:r>
      <w:proofErr w:type="gramStart"/>
      <w:r>
        <w:rPr>
          <w:rFonts w:ascii="Arial" w:eastAsia="Arial" w:hAnsi="Arial"/>
          <w:b/>
          <w:sz w:val="26"/>
        </w:rPr>
        <w:t>Source :</w:t>
      </w:r>
      <w:proofErr w:type="gramEnd"/>
      <w:r>
        <w:rPr>
          <w:rFonts w:ascii="Arial" w:eastAsia="Arial" w:hAnsi="Arial"/>
          <w:b/>
          <w:sz w:val="26"/>
        </w:rPr>
        <w:t xml:space="preserve"> </w:t>
      </w:r>
      <w:proofErr w:type="spellStart"/>
      <w:r>
        <w:rPr>
          <w:rFonts w:ascii="Arial" w:eastAsia="Arial" w:hAnsi="Arial"/>
          <w:b/>
          <w:sz w:val="26"/>
        </w:rPr>
        <w:t>newyork_data.json</w:t>
      </w:r>
      <w:proofErr w:type="spellEnd"/>
      <w:r>
        <w:rPr>
          <w:rFonts w:ascii="Arial" w:eastAsia="Arial" w:hAnsi="Arial"/>
          <w:b/>
          <w:sz w:val="26"/>
        </w:rPr>
        <w:t xml:space="preserve">' </w:t>
      </w:r>
      <w:r>
        <w:rPr>
          <w:rFonts w:ascii="Arial" w:eastAsia="Arial" w:hAnsi="Arial"/>
          <w:b/>
          <w:color w:val="0000FF"/>
          <w:sz w:val="26"/>
          <w:u w:val="single"/>
        </w:rPr>
        <w:t>https://cocl.us/new_york_dataset</w:t>
      </w:r>
    </w:p>
    <w:p w14:paraId="7A0DE37A" w14:textId="77777777" w:rsidR="00495B35" w:rsidRDefault="00495B35" w:rsidP="00495B35">
      <w:pPr>
        <w:spacing w:line="155" w:lineRule="exact"/>
        <w:rPr>
          <w:rFonts w:ascii="Times New Roman" w:eastAsia="Times New Roman" w:hAnsi="Times New Roman"/>
        </w:rPr>
      </w:pPr>
    </w:p>
    <w:p w14:paraId="01DCA933" w14:textId="77777777" w:rsidR="00495B35" w:rsidRDefault="00495B35" w:rsidP="00495B35">
      <w:pPr>
        <w:spacing w:line="363" w:lineRule="auto"/>
        <w:ind w:right="320"/>
        <w:rPr>
          <w:rFonts w:ascii="Arial" w:eastAsia="Arial" w:hAnsi="Arial"/>
          <w:b/>
          <w:sz w:val="26"/>
        </w:rPr>
      </w:pPr>
      <w:r>
        <w:rPr>
          <w:rFonts w:ascii="Arial" w:eastAsia="Arial" w:hAnsi="Arial"/>
          <w:b/>
          <w:sz w:val="26"/>
        </w:rPr>
        <w:t xml:space="preserve">Data </w:t>
      </w:r>
      <w:proofErr w:type="gramStart"/>
      <w:r>
        <w:rPr>
          <w:rFonts w:ascii="Arial" w:eastAsia="Arial" w:hAnsi="Arial"/>
          <w:b/>
          <w:sz w:val="26"/>
        </w:rPr>
        <w:t>2 :</w:t>
      </w:r>
      <w:proofErr w:type="gramEnd"/>
      <w:r>
        <w:rPr>
          <w:rFonts w:ascii="Arial" w:eastAsia="Arial" w:hAnsi="Arial"/>
          <w:b/>
          <w:sz w:val="26"/>
        </w:rPr>
        <w:t xml:space="preserve"> To Narrow down to one of the boroughs , basis of population /density analysis of the data available in Wikipedia</w:t>
      </w:r>
    </w:p>
    <w:p w14:paraId="0953BB82" w14:textId="77777777" w:rsidR="00495B35" w:rsidRDefault="00495B35" w:rsidP="00495B35">
      <w:pPr>
        <w:spacing w:line="0" w:lineRule="atLeast"/>
        <w:rPr>
          <w:rFonts w:ascii="Arial" w:eastAsia="Arial" w:hAnsi="Arial"/>
          <w:b/>
          <w:color w:val="0000FF"/>
          <w:sz w:val="26"/>
          <w:u w:val="single"/>
        </w:rPr>
      </w:pPr>
      <w:r>
        <w:rPr>
          <w:rFonts w:ascii="Arial" w:eastAsia="Arial" w:hAnsi="Arial"/>
          <w:b/>
          <w:sz w:val="26"/>
        </w:rPr>
        <w:t xml:space="preserve">Data </w:t>
      </w:r>
      <w:proofErr w:type="gramStart"/>
      <w:r>
        <w:rPr>
          <w:rFonts w:ascii="Arial" w:eastAsia="Arial" w:hAnsi="Arial"/>
          <w:b/>
          <w:sz w:val="26"/>
        </w:rPr>
        <w:t>Source :</w:t>
      </w:r>
      <w:proofErr w:type="gramEnd"/>
      <w:r>
        <w:rPr>
          <w:rFonts w:ascii="Arial" w:eastAsia="Arial" w:hAnsi="Arial"/>
          <w:b/>
          <w:sz w:val="26"/>
        </w:rPr>
        <w:t xml:space="preserve"> </w:t>
      </w:r>
      <w:r>
        <w:rPr>
          <w:rFonts w:ascii="Arial" w:eastAsia="Arial" w:hAnsi="Arial"/>
          <w:b/>
          <w:color w:val="0000FF"/>
          <w:sz w:val="26"/>
          <w:u w:val="single"/>
        </w:rPr>
        <w:t>https://en.wikipedia.org/wiki/Demographics_of_New_York_City</w:t>
      </w:r>
    </w:p>
    <w:p w14:paraId="6C4D239F" w14:textId="77777777" w:rsidR="00495B35" w:rsidRDefault="00495B35" w:rsidP="00495B35">
      <w:pPr>
        <w:spacing w:line="155" w:lineRule="exact"/>
        <w:rPr>
          <w:rFonts w:ascii="Times New Roman" w:eastAsia="Times New Roman" w:hAnsi="Times New Roman"/>
        </w:rPr>
      </w:pPr>
    </w:p>
    <w:p w14:paraId="665C80D6" w14:textId="25FA0FC6" w:rsidR="00495B35" w:rsidRDefault="00495B35" w:rsidP="00495B35">
      <w:pPr>
        <w:spacing w:line="242" w:lineRule="auto"/>
        <w:ind w:right="460"/>
        <w:rPr>
          <w:rFonts w:ascii="Arial" w:eastAsia="Arial" w:hAnsi="Arial"/>
          <w:b/>
          <w:sz w:val="26"/>
        </w:rPr>
      </w:pPr>
      <w:r>
        <w:rPr>
          <w:rFonts w:ascii="Arial" w:eastAsia="Arial" w:hAnsi="Arial"/>
          <w:b/>
          <w:sz w:val="26"/>
        </w:rPr>
        <w:t>Data</w:t>
      </w:r>
      <w:r>
        <w:rPr>
          <w:rFonts w:ascii="Arial" w:eastAsia="Arial" w:hAnsi="Arial"/>
          <w:b/>
          <w:sz w:val="26"/>
        </w:rPr>
        <w:t xml:space="preserve"> </w:t>
      </w:r>
      <w:proofErr w:type="gramStart"/>
      <w:r>
        <w:rPr>
          <w:rFonts w:ascii="Arial" w:eastAsia="Arial" w:hAnsi="Arial"/>
          <w:b/>
          <w:sz w:val="26"/>
        </w:rPr>
        <w:t>3 :</w:t>
      </w:r>
      <w:proofErr w:type="gramEnd"/>
      <w:r>
        <w:rPr>
          <w:rFonts w:ascii="Arial" w:eastAsia="Arial" w:hAnsi="Arial"/>
          <w:b/>
          <w:sz w:val="26"/>
        </w:rPr>
        <w:t xml:space="preserve"> Exploring the </w:t>
      </w:r>
      <w:proofErr w:type="spellStart"/>
      <w:r>
        <w:rPr>
          <w:rFonts w:ascii="Arial" w:eastAsia="Arial" w:hAnsi="Arial"/>
          <w:b/>
          <w:sz w:val="26"/>
        </w:rPr>
        <w:t>neighborhoods</w:t>
      </w:r>
      <w:proofErr w:type="spellEnd"/>
      <w:r>
        <w:rPr>
          <w:rFonts w:ascii="Arial" w:eastAsia="Arial" w:hAnsi="Arial"/>
          <w:b/>
          <w:sz w:val="26"/>
        </w:rPr>
        <w:t xml:space="preserve"> in one of the shortlisted boroughs using </w:t>
      </w:r>
      <w:proofErr w:type="spellStart"/>
      <w:r>
        <w:rPr>
          <w:rFonts w:ascii="Arial" w:eastAsia="Arial" w:hAnsi="Arial"/>
          <w:b/>
          <w:sz w:val="26"/>
        </w:rPr>
        <w:t>FourSquare</w:t>
      </w:r>
      <w:proofErr w:type="spellEnd"/>
      <w:r>
        <w:rPr>
          <w:rFonts w:ascii="Arial" w:eastAsia="Arial" w:hAnsi="Arial"/>
          <w:b/>
          <w:sz w:val="26"/>
        </w:rPr>
        <w:t xml:space="preserve"> APIS</w:t>
      </w:r>
    </w:p>
    <w:p w14:paraId="05C78D01" w14:textId="77777777" w:rsidR="00495B35" w:rsidRDefault="00495B35" w:rsidP="00495B35">
      <w:pPr>
        <w:spacing w:line="232" w:lineRule="exact"/>
        <w:rPr>
          <w:rFonts w:ascii="Times New Roman" w:eastAsia="Times New Roman" w:hAnsi="Times New Roman"/>
        </w:rPr>
      </w:pPr>
    </w:p>
    <w:sectPr w:rsidR="00495B35" w:rsidSect="00495B35">
      <w:pgSz w:w="12240" w:h="15840"/>
      <w:pgMar w:top="971" w:right="740" w:bottom="1440" w:left="720" w:header="0" w:footer="0" w:gutter="0"/>
      <w:cols w:space="0" w:equalWidth="0">
        <w:col w:w="107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69055" w14:textId="77777777" w:rsidR="004621A8" w:rsidRDefault="004621A8" w:rsidP="00495B35">
      <w:r>
        <w:separator/>
      </w:r>
    </w:p>
  </w:endnote>
  <w:endnote w:type="continuationSeparator" w:id="0">
    <w:p w14:paraId="04459A77" w14:textId="77777777" w:rsidR="004621A8" w:rsidRDefault="004621A8" w:rsidP="00495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958E6" w14:textId="77777777" w:rsidR="004621A8" w:rsidRDefault="004621A8" w:rsidP="00495B35">
      <w:r>
        <w:separator/>
      </w:r>
    </w:p>
  </w:footnote>
  <w:footnote w:type="continuationSeparator" w:id="0">
    <w:p w14:paraId="1004FE36" w14:textId="77777777" w:rsidR="004621A8" w:rsidRDefault="004621A8" w:rsidP="00495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03A76" w14:textId="77777777" w:rsidR="00495B35" w:rsidRDefault="00495B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19495CFE"/>
    <w:lvl w:ilvl="0" w:tplc="FFFFFFFF">
      <w:start w:val="1"/>
      <w:numFmt w:val="bullet"/>
      <w:lvlText w:val=" "/>
      <w:lvlJc w:val="left"/>
    </w:lvl>
    <w:lvl w:ilvl="1" w:tplc="FFFFFFFF">
      <w:start w:val="1"/>
      <w:numFmt w:val="bullet"/>
      <w:lvlText w:val="&amp;"/>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AE8944A"/>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5558E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35"/>
    <w:rsid w:val="004060DB"/>
    <w:rsid w:val="004621A8"/>
    <w:rsid w:val="00495B35"/>
    <w:rsid w:val="00F45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62CD"/>
  <w15:chartTrackingRefBased/>
  <w15:docId w15:val="{1F392821-66DF-4DA6-AC31-9EC22192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B35"/>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B35"/>
    <w:pPr>
      <w:tabs>
        <w:tab w:val="center" w:pos="4513"/>
        <w:tab w:val="right" w:pos="9026"/>
      </w:tabs>
    </w:pPr>
  </w:style>
  <w:style w:type="character" w:customStyle="1" w:styleId="HeaderChar">
    <w:name w:val="Header Char"/>
    <w:basedOn w:val="DefaultParagraphFont"/>
    <w:link w:val="Header"/>
    <w:uiPriority w:val="99"/>
    <w:rsid w:val="00495B35"/>
    <w:rPr>
      <w:rFonts w:ascii="Calibri" w:eastAsia="Calibri" w:hAnsi="Calibri" w:cs="Arial"/>
      <w:sz w:val="20"/>
      <w:szCs w:val="20"/>
      <w:lang w:eastAsia="en-IN"/>
    </w:rPr>
  </w:style>
  <w:style w:type="paragraph" w:styleId="Footer">
    <w:name w:val="footer"/>
    <w:basedOn w:val="Normal"/>
    <w:link w:val="FooterChar"/>
    <w:uiPriority w:val="99"/>
    <w:unhideWhenUsed/>
    <w:rsid w:val="00495B35"/>
    <w:pPr>
      <w:tabs>
        <w:tab w:val="center" w:pos="4513"/>
        <w:tab w:val="right" w:pos="9026"/>
      </w:tabs>
    </w:pPr>
  </w:style>
  <w:style w:type="character" w:customStyle="1" w:styleId="FooterChar">
    <w:name w:val="Footer Char"/>
    <w:basedOn w:val="DefaultParagraphFont"/>
    <w:link w:val="Footer"/>
    <w:uiPriority w:val="99"/>
    <w:rsid w:val="00495B35"/>
    <w:rPr>
      <w:rFonts w:ascii="Calibri" w:eastAsia="Calibri" w:hAnsi="Calibri" w:cs="Arial"/>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gupta</dc:creator>
  <cp:keywords/>
  <dc:description/>
  <cp:lastModifiedBy>nandini gupta</cp:lastModifiedBy>
  <cp:revision>1</cp:revision>
  <dcterms:created xsi:type="dcterms:W3CDTF">2020-05-26T20:06:00Z</dcterms:created>
  <dcterms:modified xsi:type="dcterms:W3CDTF">2020-05-26T20:23:00Z</dcterms:modified>
</cp:coreProperties>
</file>